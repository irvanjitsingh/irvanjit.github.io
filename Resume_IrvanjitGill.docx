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7108" w14:textId="3E8A94B9" w:rsidR="00FE045F" w:rsidRDefault="00112AD4" w:rsidP="00371631">
      <w:pPr>
        <w:pStyle w:val="ResumeTitle"/>
        <w:spacing w:after="60"/>
        <w:jc w:val="left"/>
        <w:rPr>
          <w:rFonts w:ascii="Calibri" w:hAnsi="Calibri" w:cs="Calibri"/>
        </w:rPr>
      </w:pPr>
      <w:r w:rsidRPr="00E11ECB">
        <w:rPr>
          <w:rFonts w:ascii="Calibri" w:hAnsi="Calibri" w:cs="Calibri"/>
        </w:rPr>
        <w:t>Irvanjit Singh Gill</w:t>
      </w:r>
    </w:p>
    <w:p w14:paraId="5F322693" w14:textId="6AB801C6" w:rsidR="00AD3C67" w:rsidRPr="00E11ECB" w:rsidRDefault="00086F09" w:rsidP="00371631">
      <w:pPr>
        <w:pStyle w:val="ResumeNormalText"/>
      </w:pPr>
      <w:r w:rsidRPr="00E11ECB">
        <w:t>+1</w:t>
      </w:r>
      <w:r w:rsidR="00730B0C">
        <w:t xml:space="preserve"> </w:t>
      </w:r>
      <w:r w:rsidRPr="00E11ECB">
        <w:t xml:space="preserve">(226) 989-2694 | </w:t>
      </w:r>
      <w:hyperlink r:id="rId5" w:history="1">
        <w:r w:rsidRPr="00E11ECB">
          <w:rPr>
            <w:rStyle w:val="Hyperlink"/>
            <w:u w:val="none"/>
          </w:rPr>
          <w:t>irvanjit@gmail.com</w:t>
        </w:r>
      </w:hyperlink>
      <w:r w:rsidRPr="00E11ECB">
        <w:t xml:space="preserve"> </w:t>
      </w:r>
      <w:r w:rsidR="00024BCB" w:rsidRPr="00E11ECB">
        <w:t xml:space="preserve">| </w:t>
      </w:r>
      <w:hyperlink r:id="rId6" w:history="1">
        <w:r w:rsidR="00024BCB" w:rsidRPr="00E11ECB">
          <w:rPr>
            <w:rStyle w:val="Hyperlink"/>
            <w:u w:val="none"/>
          </w:rPr>
          <w:t>irvanjit.com</w:t>
        </w:r>
      </w:hyperlink>
      <w:r w:rsidR="00024BCB">
        <w:rPr>
          <w:rStyle w:val="Hyperlink"/>
          <w:u w:val="none"/>
        </w:rPr>
        <w:t xml:space="preserve"> </w:t>
      </w:r>
      <w:r w:rsidRPr="00E11ECB">
        <w:t xml:space="preserve">| </w:t>
      </w:r>
      <w:hyperlink r:id="rId7" w:history="1">
        <w:r w:rsidRPr="00E11ECB">
          <w:rPr>
            <w:rStyle w:val="Hyperlink"/>
            <w:u w:val="none"/>
          </w:rPr>
          <w:t>linkedin.com/in/irvanjitsingh</w:t>
        </w:r>
      </w:hyperlink>
      <w:r w:rsidRPr="00E11ECB">
        <w:t xml:space="preserve"> | </w:t>
      </w:r>
      <w:hyperlink r:id="rId8" w:history="1">
        <w:r w:rsidRPr="00E11ECB">
          <w:rPr>
            <w:rStyle w:val="Hyperlink"/>
            <w:u w:val="none"/>
          </w:rPr>
          <w:t>github.com/irvanjitsingh</w:t>
        </w:r>
      </w:hyperlink>
      <w:r w:rsidRPr="00E11ECB">
        <w:t xml:space="preserve"> </w:t>
      </w:r>
      <w:r w:rsidR="00E86F7E" w:rsidRPr="00E11ECB">
        <w:t xml:space="preserve">| </w:t>
      </w:r>
      <w:r w:rsidR="00E86F7E">
        <w:t>Brampton Ontario</w:t>
      </w:r>
    </w:p>
    <w:p w14:paraId="38A162DF" w14:textId="7F6DD269" w:rsidR="00451972" w:rsidRPr="00E11ECB" w:rsidRDefault="00451972" w:rsidP="00451972">
      <w:pPr>
        <w:pStyle w:val="ResumeHeading"/>
      </w:pPr>
      <w:r w:rsidRPr="00E11ECB">
        <w:t>S</w:t>
      </w:r>
      <w:r w:rsidR="009A3C85" w:rsidRPr="00E11ECB">
        <w:t>kills</w:t>
      </w:r>
    </w:p>
    <w:p w14:paraId="0C0962A8" w14:textId="455884AB" w:rsidR="007F7C47" w:rsidRPr="00E11ECB" w:rsidRDefault="007F7C47" w:rsidP="007F7C47">
      <w:pPr>
        <w:pStyle w:val="ResumeNormalText"/>
      </w:pPr>
      <w:r w:rsidRPr="00E11ECB">
        <w:t>Programming Languages: Swift | Objective-C | Python | Java | C++ | C# |</w:t>
      </w:r>
      <w:r w:rsidR="00E3388A" w:rsidRPr="00E11ECB">
        <w:t xml:space="preserve"> C |</w:t>
      </w:r>
      <w:r w:rsidRPr="00E11ECB">
        <w:t xml:space="preserve"> PHP | JavaScript | HTML |</w:t>
      </w:r>
      <w:r w:rsidR="00CC15A8" w:rsidRPr="00E11ECB">
        <w:t xml:space="preserve"> JSON | XML |</w:t>
      </w:r>
      <w:r w:rsidRPr="00E11ECB">
        <w:t xml:space="preserve"> CSS | SQL</w:t>
      </w:r>
    </w:p>
    <w:p w14:paraId="5F1A8FA3" w14:textId="5E74C401" w:rsidR="007F7C47" w:rsidRPr="00E11ECB" w:rsidRDefault="007F7C47" w:rsidP="007F7C47">
      <w:pPr>
        <w:pStyle w:val="ResumeNormalText"/>
      </w:pPr>
      <w:r w:rsidRPr="00E11ECB">
        <w:t>Framework</w:t>
      </w:r>
      <w:r w:rsidR="00E3388A" w:rsidRPr="00E11ECB">
        <w:t>s</w:t>
      </w:r>
      <w:r w:rsidRPr="00E11ECB">
        <w:t>: iOS | Cocoa | UIKit | SwiftUI | XCTest | Android</w:t>
      </w:r>
      <w:r w:rsidR="00CC15A8" w:rsidRPr="00E11ECB">
        <w:t xml:space="preserve"> | JUnit</w:t>
      </w:r>
      <w:r w:rsidRPr="00E11ECB">
        <w:t xml:space="preserve"> | Django |</w:t>
      </w:r>
      <w:r w:rsidR="00CC15A8" w:rsidRPr="00E11ECB">
        <w:t xml:space="preserve"> Flask |</w:t>
      </w:r>
      <w:r w:rsidRPr="00E11ECB">
        <w:t xml:space="preserve"> NodeJS</w:t>
      </w:r>
      <w:r w:rsidR="00E3388A" w:rsidRPr="00E11ECB">
        <w:t xml:space="preserve"> | ReactJS</w:t>
      </w:r>
      <w:r w:rsidR="00CC15A8" w:rsidRPr="00E11ECB">
        <w:t xml:space="preserve"> | React Native</w:t>
      </w:r>
      <w:r w:rsidR="00F87BB8" w:rsidRPr="00E11ECB">
        <w:t xml:space="preserve"> | REST</w:t>
      </w:r>
    </w:p>
    <w:p w14:paraId="657C3AA9" w14:textId="1E0A7E9C" w:rsidR="007F7C47" w:rsidRPr="00E11ECB" w:rsidRDefault="007F7C47" w:rsidP="007F7C47">
      <w:pPr>
        <w:pStyle w:val="ResumeNormalText"/>
      </w:pPr>
      <w:r w:rsidRPr="00E11ECB">
        <w:t>Tools: Xcode | Android Studio | Git | MySQL | SQLite | PostgreSQL | Tableau | AWS | Firebase | Splunk | Jenkins | Linux | Unix</w:t>
      </w:r>
    </w:p>
    <w:p w14:paraId="2D21BE50" w14:textId="6AA6F331" w:rsidR="00086F09" w:rsidRPr="00E11ECB" w:rsidRDefault="009A3C85" w:rsidP="00086F09">
      <w:pPr>
        <w:pStyle w:val="ResumeHeading"/>
      </w:pPr>
      <w:r w:rsidRPr="00E11ECB">
        <w:t>Work Experience</w:t>
      </w:r>
    </w:p>
    <w:p w14:paraId="3D8D0784" w14:textId="60103385" w:rsidR="002B12AD" w:rsidRPr="00E11ECB" w:rsidRDefault="00CC15A8" w:rsidP="00AD3C67">
      <w:pPr>
        <w:pStyle w:val="ResumeSubheading"/>
        <w:sectPr w:rsidR="002B12AD" w:rsidRPr="00E11ECB" w:rsidSect="00086F09"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E11ECB">
        <w:rPr>
          <w:b/>
          <w:bCs/>
        </w:rPr>
        <w:t>Yelp</w:t>
      </w:r>
      <w:r w:rsidRPr="00E11ECB">
        <w:t>, Toronto O</w:t>
      </w:r>
      <w:r w:rsidR="00730B0C">
        <w:t>ntario</w:t>
      </w:r>
      <w:r w:rsidRPr="00E11ECB">
        <w:t xml:space="preserve"> | </w:t>
      </w:r>
      <w:r w:rsidR="002B12AD" w:rsidRPr="00E11ECB">
        <w:t xml:space="preserve">Senior </w:t>
      </w:r>
      <w:r w:rsidR="008C125F" w:rsidRPr="00E11ECB">
        <w:t>iOS</w:t>
      </w:r>
      <w:r w:rsidR="002B12AD" w:rsidRPr="00E11ECB">
        <w:t xml:space="preserve"> Engineer</w:t>
      </w:r>
      <w:r w:rsidR="008C125F" w:rsidRPr="00E11ECB">
        <w:t xml:space="preserve"> </w:t>
      </w:r>
      <w:r w:rsidR="002B12AD" w:rsidRPr="00E11ECB">
        <w:t xml:space="preserve">| </w:t>
      </w:r>
      <w:r w:rsidR="0049579B" w:rsidRPr="00E11ECB">
        <w:t>01/2022 – Present</w:t>
      </w:r>
    </w:p>
    <w:p w14:paraId="666620E0" w14:textId="4DDDCA1B" w:rsidR="002B12AD" w:rsidRPr="00E11ECB" w:rsidRDefault="00BB6944" w:rsidP="002B12AD">
      <w:pPr>
        <w:pStyle w:val="ResumeBulletText"/>
      </w:pPr>
      <w:r w:rsidRPr="00E11ECB">
        <w:t>iOS Engineer</w:t>
      </w:r>
      <w:r w:rsidR="00DA0E23" w:rsidRPr="00E11ECB">
        <w:t xml:space="preserve"> on the Discovery </w:t>
      </w:r>
      <w:r w:rsidR="00E3388A" w:rsidRPr="00E11ECB">
        <w:t>UX</w:t>
      </w:r>
      <w:r w:rsidR="00DA0E23" w:rsidRPr="00E11ECB">
        <w:t xml:space="preserve"> team</w:t>
      </w:r>
      <w:r w:rsidR="008C125F" w:rsidRPr="00E11ECB">
        <w:t>, which owns</w:t>
      </w:r>
      <w:r w:rsidR="006A60F5" w:rsidRPr="00E11ECB">
        <w:t xml:space="preserve"> </w:t>
      </w:r>
      <w:r w:rsidR="008C125F" w:rsidRPr="00E11ECB">
        <w:t>Home</w:t>
      </w:r>
      <w:r w:rsidR="006A60F5" w:rsidRPr="00E11ECB">
        <w:t>, the</w:t>
      </w:r>
      <w:r w:rsidR="008C125F" w:rsidRPr="00E11ECB">
        <w:t xml:space="preserve"> screen</w:t>
      </w:r>
      <w:r w:rsidR="006A60F5" w:rsidRPr="00E11ECB">
        <w:t xml:space="preserve"> that sees the most consumer traffic in the iOS app</w:t>
      </w:r>
    </w:p>
    <w:p w14:paraId="09F600E5" w14:textId="61DAF10E" w:rsidR="002B12AD" w:rsidRPr="00E11ECB" w:rsidRDefault="006A60F5" w:rsidP="002B12AD">
      <w:pPr>
        <w:pStyle w:val="ResumeBulletText"/>
      </w:pPr>
      <w:r w:rsidRPr="00E11ECB">
        <w:t xml:space="preserve">Building the Home Feed and optimizing other </w:t>
      </w:r>
      <w:r w:rsidR="00DF5B82" w:rsidRPr="00E11ECB">
        <w:t>areas</w:t>
      </w:r>
      <w:r w:rsidRPr="00E11ECB">
        <w:t xml:space="preserve"> of</w:t>
      </w:r>
      <w:r w:rsidR="007F7C47" w:rsidRPr="00E11ECB">
        <w:t xml:space="preserve"> the home </w:t>
      </w:r>
      <w:r w:rsidRPr="00E11ECB">
        <w:t>screen to</w:t>
      </w:r>
      <w:r w:rsidR="00DF5B82" w:rsidRPr="00E11ECB">
        <w:t xml:space="preserve"> boost</w:t>
      </w:r>
      <w:r w:rsidRPr="00E11ECB">
        <w:t xml:space="preserve"> user engagement</w:t>
      </w:r>
      <w:r w:rsidR="007F7C47" w:rsidRPr="00E11ECB">
        <w:t>,</w:t>
      </w:r>
      <w:r w:rsidR="00DF5B82" w:rsidRPr="00E11ECB">
        <w:t xml:space="preserve"> and improve </w:t>
      </w:r>
      <w:r w:rsidR="007F7C47" w:rsidRPr="00E11ECB">
        <w:t>UX and utility</w:t>
      </w:r>
    </w:p>
    <w:p w14:paraId="6946598E" w14:textId="4FCE6C4E" w:rsidR="006A60F5" w:rsidRPr="00E11ECB" w:rsidRDefault="003D43BA" w:rsidP="002B12AD">
      <w:pPr>
        <w:pStyle w:val="ResumeBulletText"/>
      </w:pPr>
      <w:r w:rsidRPr="00E11ECB">
        <w:t>Regularly lead projects, write</w:t>
      </w:r>
      <w:r w:rsidR="00DF5B82" w:rsidRPr="00E11ECB">
        <w:t xml:space="preserve"> and </w:t>
      </w:r>
      <w:r w:rsidRPr="00E11ECB">
        <w:t xml:space="preserve">review code, run </w:t>
      </w:r>
      <w:r w:rsidR="007F7C47" w:rsidRPr="00E11ECB">
        <w:t xml:space="preserve">and analyze </w:t>
      </w:r>
      <w:r w:rsidRPr="00E11ECB">
        <w:t>AB experiments, respond to incidents, and manage app releases</w:t>
      </w:r>
    </w:p>
    <w:p w14:paraId="6729060E" w14:textId="3C56C2D8" w:rsidR="00C50080" w:rsidRPr="00E11ECB" w:rsidRDefault="00CC15A8" w:rsidP="00AD3C67">
      <w:pPr>
        <w:pStyle w:val="ResumeSubheading"/>
        <w:sectPr w:rsidR="00C50080" w:rsidRPr="00E11ECB" w:rsidSect="00C50080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E11ECB">
        <w:rPr>
          <w:b/>
          <w:bCs/>
        </w:rPr>
        <w:t>Clearbridge Mobile</w:t>
      </w:r>
      <w:r w:rsidRPr="00E11ECB">
        <w:t xml:space="preserve">, </w:t>
      </w:r>
      <w:r w:rsidR="0049579B" w:rsidRPr="00E11ECB">
        <w:t>Vaughan</w:t>
      </w:r>
      <w:r w:rsidRPr="00E11ECB">
        <w:t xml:space="preserve"> O</w:t>
      </w:r>
      <w:r w:rsidR="00730B0C">
        <w:t>ntario</w:t>
      </w:r>
      <w:r w:rsidRPr="00E11ECB">
        <w:t xml:space="preserve"> | </w:t>
      </w:r>
      <w:r w:rsidR="00C50080" w:rsidRPr="00E11ECB">
        <w:t>iOS Developer</w:t>
      </w:r>
      <w:r w:rsidR="002B12AD" w:rsidRPr="00E11ECB">
        <w:t xml:space="preserve"> </w:t>
      </w:r>
      <w:r w:rsidR="00451972" w:rsidRPr="00E11ECB">
        <w:t xml:space="preserve">| </w:t>
      </w:r>
      <w:r w:rsidR="0049579B" w:rsidRPr="00E11ECB">
        <w:t xml:space="preserve">10/2020 – 12/2021 </w:t>
      </w:r>
    </w:p>
    <w:p w14:paraId="10282EF8" w14:textId="30E0D309" w:rsidR="00C50080" w:rsidRPr="00E11ECB" w:rsidRDefault="00F26BAA" w:rsidP="00E408D9">
      <w:pPr>
        <w:pStyle w:val="ResumeBulletText"/>
      </w:pPr>
      <w:r w:rsidRPr="00E11ECB">
        <w:t xml:space="preserve">Developed and launched the </w:t>
      </w:r>
      <w:hyperlink r:id="rId9" w:history="1">
        <w:r w:rsidRPr="00E11ECB">
          <w:rPr>
            <w:rStyle w:val="Hyperlink"/>
            <w:u w:val="none"/>
          </w:rPr>
          <w:t>YES iOS</w:t>
        </w:r>
      </w:hyperlink>
      <w:r w:rsidRPr="00E11ECB">
        <w:t xml:space="preserve"> app for Yankees Entertainment &amp; Sports Network to 650,000+ active users in under 3 months</w:t>
      </w:r>
    </w:p>
    <w:p w14:paraId="1E396353" w14:textId="33DA71DC" w:rsidR="00F26BAA" w:rsidRPr="00E11ECB" w:rsidRDefault="005563C9" w:rsidP="00E408D9">
      <w:pPr>
        <w:pStyle w:val="ResumeBulletText"/>
      </w:pPr>
      <w:r w:rsidRPr="00E11ECB">
        <w:t>Shipp</w:t>
      </w:r>
      <w:r w:rsidR="002B12AD" w:rsidRPr="00E11ECB">
        <w:t>ed</w:t>
      </w:r>
      <w:r w:rsidR="00F26BAA" w:rsidRPr="00E11ECB">
        <w:t xml:space="preserve"> major updates </w:t>
      </w:r>
      <w:r w:rsidRPr="00E11ECB">
        <w:t>for</w:t>
      </w:r>
      <w:r w:rsidR="00F26BAA" w:rsidRPr="00E11ECB">
        <w:t xml:space="preserve"> the </w:t>
      </w:r>
      <w:hyperlink r:id="rId10" w:history="1">
        <w:r w:rsidR="00F26BAA" w:rsidRPr="00E11ECB">
          <w:rPr>
            <w:rStyle w:val="Hyperlink"/>
            <w:u w:val="none"/>
          </w:rPr>
          <w:t>NESN iOS</w:t>
        </w:r>
      </w:hyperlink>
      <w:r w:rsidR="00F26BAA" w:rsidRPr="00E11ECB">
        <w:t xml:space="preserve"> app </w:t>
      </w:r>
      <w:r w:rsidRPr="00E11ECB">
        <w:t>(</w:t>
      </w:r>
      <w:r w:rsidR="00F26BAA" w:rsidRPr="00E11ECB">
        <w:t>New England Sports Network</w:t>
      </w:r>
      <w:r w:rsidRPr="00E11ECB">
        <w:t>), integrating various REST APIs, libraries, and services</w:t>
      </w:r>
    </w:p>
    <w:p w14:paraId="6AD119F4" w14:textId="7FFD0B86" w:rsidR="00C50080" w:rsidRPr="00E11ECB" w:rsidRDefault="00CC15A8" w:rsidP="00AD3C67">
      <w:pPr>
        <w:pStyle w:val="ResumeSubheading"/>
      </w:pPr>
      <w:r w:rsidRPr="00E11ECB">
        <w:rPr>
          <w:b/>
          <w:bCs/>
        </w:rPr>
        <w:t>Tesla</w:t>
      </w:r>
      <w:r w:rsidRPr="00E11ECB">
        <w:t>, Palo Alto C</w:t>
      </w:r>
      <w:r w:rsidR="00730B0C">
        <w:t>alifornia</w:t>
      </w:r>
      <w:r w:rsidRPr="00E11ECB">
        <w:t xml:space="preserve"> | </w:t>
      </w:r>
      <w:r w:rsidR="00C50080" w:rsidRPr="00E11ECB">
        <w:t>Infrastructure Engineering Intern</w:t>
      </w:r>
      <w:r w:rsidR="00451972" w:rsidRPr="00E11ECB">
        <w:t xml:space="preserve"> |</w:t>
      </w:r>
      <w:r w:rsidR="0049579B" w:rsidRPr="00E11ECB">
        <w:t xml:space="preserve"> 09/2017 – 12/2017</w:t>
      </w:r>
    </w:p>
    <w:p w14:paraId="72DD8AB7" w14:textId="7BBEC500" w:rsidR="00C50080" w:rsidRPr="00E11ECB" w:rsidRDefault="00C50080" w:rsidP="00C50080">
      <w:pPr>
        <w:numPr>
          <w:ilvl w:val="0"/>
          <w:numId w:val="3"/>
        </w:numPr>
        <w:tabs>
          <w:tab w:val="left" w:pos="20"/>
          <w:tab w:val="left" w:pos="218"/>
        </w:tabs>
        <w:autoSpaceDE w:val="0"/>
        <w:autoSpaceDN w:val="0"/>
        <w:adjustRightInd w:val="0"/>
        <w:spacing w:after="40"/>
        <w:ind w:left="218" w:hanging="219"/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</w:pPr>
      <w:r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 xml:space="preserve">Created a load testing framework to improve performance </w:t>
      </w:r>
      <w:r w:rsidR="00CB741B"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 xml:space="preserve">and reliability </w:t>
      </w:r>
      <w:r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>of internal CAD design tools used for Model 3 production</w:t>
      </w:r>
    </w:p>
    <w:p w14:paraId="381F9008" w14:textId="0649ECA1" w:rsidR="00C50080" w:rsidRPr="00E11ECB" w:rsidRDefault="00C50080" w:rsidP="00C50080">
      <w:pPr>
        <w:numPr>
          <w:ilvl w:val="0"/>
          <w:numId w:val="3"/>
        </w:numPr>
        <w:tabs>
          <w:tab w:val="left" w:pos="20"/>
          <w:tab w:val="left" w:pos="218"/>
        </w:tabs>
        <w:autoSpaceDE w:val="0"/>
        <w:autoSpaceDN w:val="0"/>
        <w:adjustRightInd w:val="0"/>
        <w:spacing w:after="100"/>
        <w:ind w:left="218" w:hanging="219"/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</w:pPr>
      <w:r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>Improved infrastructure performance</w:t>
      </w:r>
      <w:r w:rsidR="0036585B"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 xml:space="preserve"> resulting in </w:t>
      </w:r>
      <w:r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>shorte</w:t>
      </w:r>
      <w:r w:rsidR="0036585B"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>r</w:t>
      </w:r>
      <w:r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 xml:space="preserve"> design cycle iterations for the vehicle </w:t>
      </w:r>
      <w:r w:rsidR="0036585B"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 xml:space="preserve">design and </w:t>
      </w:r>
      <w:r w:rsidRPr="00E11ECB">
        <w:rPr>
          <w:rFonts w:ascii="Calibri" w:hAnsi="Calibri" w:cs="Calibri"/>
          <w:color w:val="000000"/>
          <w:kern w:val="1"/>
          <w:sz w:val="20"/>
          <w:szCs w:val="20"/>
          <w:lang w:val="en-US" w:bidi="ar-SA"/>
        </w:rPr>
        <w:t>assembly line</w:t>
      </w:r>
    </w:p>
    <w:p w14:paraId="2DE55EFF" w14:textId="48CBD056" w:rsidR="00C50080" w:rsidRPr="00E11ECB" w:rsidRDefault="0049579B" w:rsidP="00AD3C67">
      <w:pPr>
        <w:pStyle w:val="ResumeSubheading"/>
      </w:pPr>
      <w:r w:rsidRPr="00E11ECB">
        <w:rPr>
          <w:b/>
          <w:bCs/>
        </w:rPr>
        <w:t>Apple</w:t>
      </w:r>
      <w:r w:rsidRPr="00E11ECB">
        <w:t>, Cupertino C</w:t>
      </w:r>
      <w:r w:rsidR="00730B0C">
        <w:t>alifornia</w:t>
      </w:r>
      <w:r w:rsidRPr="00E11ECB">
        <w:t xml:space="preserve"> | </w:t>
      </w:r>
      <w:r w:rsidR="00C50080" w:rsidRPr="00E11ECB">
        <w:t xml:space="preserve">Software Engineering Intern </w:t>
      </w:r>
      <w:r w:rsidR="000F13F1" w:rsidRPr="00E11ECB">
        <w:t>|</w:t>
      </w:r>
      <w:r w:rsidRPr="00E11ECB">
        <w:t xml:space="preserve"> 09/2016 – 12/2016</w:t>
      </w:r>
    </w:p>
    <w:p w14:paraId="537A192E" w14:textId="3D1DC640" w:rsidR="00C50080" w:rsidRPr="00E11ECB" w:rsidRDefault="007E3540" w:rsidP="00E408D9">
      <w:pPr>
        <w:pStyle w:val="ResumeBulletText"/>
      </w:pPr>
      <w:r w:rsidRPr="00E11ECB">
        <w:t>Maintained</w:t>
      </w:r>
      <w:r w:rsidR="00BB6944" w:rsidRPr="00E11ECB">
        <w:t xml:space="preserve"> an iOS app to test iPhone manufacturing operator performance and accuracy</w:t>
      </w:r>
      <w:r w:rsidRPr="00E11ECB">
        <w:t xml:space="preserve"> via in-app AB experimentation</w:t>
      </w:r>
    </w:p>
    <w:p w14:paraId="0E24CA90" w14:textId="263238B0" w:rsidR="00C50080" w:rsidRPr="00E11ECB" w:rsidRDefault="00C50080" w:rsidP="00E408D9">
      <w:pPr>
        <w:pStyle w:val="ResumeBulletText"/>
      </w:pPr>
      <w:r w:rsidRPr="00E11ECB">
        <w:t xml:space="preserve">Wrote and deployed a XCTest </w:t>
      </w:r>
      <w:r w:rsidR="007E3540" w:rsidRPr="00E11ECB">
        <w:t>suits via XCode Continuous Integration</w:t>
      </w:r>
      <w:r w:rsidR="005069FF" w:rsidRPr="00E11ECB">
        <w:t xml:space="preserve"> </w:t>
      </w:r>
      <w:r w:rsidRPr="00E11ECB">
        <w:t>to automate</w:t>
      </w:r>
      <w:r w:rsidR="005069FF" w:rsidRPr="00E11ECB">
        <w:t xml:space="preserve"> </w:t>
      </w:r>
      <w:r w:rsidR="005563C9" w:rsidRPr="00E11ECB">
        <w:t xml:space="preserve">UI </w:t>
      </w:r>
      <w:r w:rsidRPr="00E11ECB">
        <w:t>testing</w:t>
      </w:r>
      <w:r w:rsidR="007E3540" w:rsidRPr="00E11ECB">
        <w:t xml:space="preserve"> and</w:t>
      </w:r>
      <w:r w:rsidR="005069FF" w:rsidRPr="00E11ECB">
        <w:t xml:space="preserve"> </w:t>
      </w:r>
      <w:r w:rsidR="00402971" w:rsidRPr="00E11ECB">
        <w:t xml:space="preserve">improve </w:t>
      </w:r>
      <w:r w:rsidRPr="00E11ECB">
        <w:t>release cycle efficiency</w:t>
      </w:r>
    </w:p>
    <w:p w14:paraId="0FA29297" w14:textId="11523F36" w:rsidR="00E208FD" w:rsidRPr="00E11ECB" w:rsidRDefault="00E208FD" w:rsidP="00E208FD">
      <w:pPr>
        <w:pStyle w:val="ResumeSubheading"/>
      </w:pPr>
      <w:proofErr w:type="spellStart"/>
      <w:r w:rsidRPr="00E11ECB">
        <w:rPr>
          <w:b/>
          <w:bCs/>
        </w:rPr>
        <w:t>Gursevak</w:t>
      </w:r>
      <w:proofErr w:type="spellEnd"/>
      <w:r w:rsidRPr="00E11ECB">
        <w:t>, Brampton O</w:t>
      </w:r>
      <w:r w:rsidR="00730B0C">
        <w:t>ntario</w:t>
      </w:r>
      <w:r w:rsidRPr="00E11ECB">
        <w:t xml:space="preserve"> | </w:t>
      </w:r>
      <w:r w:rsidR="00922060">
        <w:t xml:space="preserve">Volunteer </w:t>
      </w:r>
      <w:r w:rsidRPr="00E11ECB">
        <w:t>Mobile Developer | 05/2016 – 02/2023</w:t>
      </w:r>
    </w:p>
    <w:p w14:paraId="6ADE66A5" w14:textId="4992A225" w:rsidR="00E208FD" w:rsidRPr="00E11ECB" w:rsidRDefault="00E208FD" w:rsidP="00E208FD">
      <w:pPr>
        <w:pStyle w:val="ResumeBulletText"/>
      </w:pPr>
      <w:r w:rsidRPr="00E11ECB">
        <w:t xml:space="preserve">Maintained native </w:t>
      </w:r>
      <w:hyperlink r:id="rId11" w:history="1">
        <w:r w:rsidRPr="00CE2978">
          <w:rPr>
            <w:rStyle w:val="Hyperlink"/>
            <w:u w:val="none"/>
          </w:rPr>
          <w:t>iOS</w:t>
        </w:r>
      </w:hyperlink>
      <w:r w:rsidR="00CE2978" w:rsidRPr="00CE2978">
        <w:t xml:space="preserve"> and</w:t>
      </w:r>
      <w:r w:rsidRPr="00CE2978">
        <w:t xml:space="preserve"> </w:t>
      </w:r>
      <w:hyperlink r:id="rId12" w:history="1">
        <w:r w:rsidRPr="00CE2978">
          <w:rPr>
            <w:rStyle w:val="Hyperlink"/>
            <w:u w:val="none"/>
          </w:rPr>
          <w:t>Android</w:t>
        </w:r>
      </w:hyperlink>
      <w:r w:rsidRPr="00E11ECB">
        <w:t xml:space="preserve"> apps </w:t>
      </w:r>
      <w:r w:rsidR="00CE2978">
        <w:t xml:space="preserve">for an educational charity that offers an interactive method to learn the Gurmukhi script </w:t>
      </w:r>
    </w:p>
    <w:p w14:paraId="58B0BF2A" w14:textId="05A74CBB" w:rsidR="00E208FD" w:rsidRPr="00E11ECB" w:rsidRDefault="00E208FD" w:rsidP="00E208FD">
      <w:pPr>
        <w:pStyle w:val="ResumeBulletText"/>
        <w:rPr>
          <w:color w:val="000000" w:themeColor="text1"/>
        </w:rPr>
      </w:pPr>
      <w:r w:rsidRPr="00E11ECB">
        <w:t xml:space="preserve">Shipped updates to an active user base of 50,000+ </w:t>
      </w:r>
      <w:r w:rsidR="00CE2978">
        <w:t xml:space="preserve">across both platforms, added features and improved </w:t>
      </w:r>
      <w:r w:rsidR="002F205C">
        <w:t>app</w:t>
      </w:r>
      <w:r w:rsidR="00CE2978">
        <w:t xml:space="preserve"> performance by 3x</w:t>
      </w:r>
    </w:p>
    <w:p w14:paraId="347BA96A" w14:textId="31BA7FD6" w:rsidR="00C50080" w:rsidRPr="00E11ECB" w:rsidRDefault="0049579B" w:rsidP="00AD3C67">
      <w:pPr>
        <w:pStyle w:val="ResumeSubheading"/>
      </w:pPr>
      <w:proofErr w:type="spellStart"/>
      <w:r w:rsidRPr="00E11ECB">
        <w:rPr>
          <w:b/>
          <w:bCs/>
        </w:rPr>
        <w:t>Clearbr</w:t>
      </w:r>
      <w:proofErr w:type="spellEnd"/>
      <w:r w:rsidRPr="00E11ECB">
        <w:rPr>
          <w:b/>
          <w:bCs/>
        </w:rPr>
        <w:t>idge Mobile</w:t>
      </w:r>
      <w:r w:rsidRPr="00E11ECB">
        <w:t>, Vaughan O</w:t>
      </w:r>
      <w:r w:rsidR="00730B0C">
        <w:t>ntario</w:t>
      </w:r>
      <w:r w:rsidRPr="00E11ECB">
        <w:t xml:space="preserve"> | </w:t>
      </w:r>
      <w:r w:rsidR="00C50080" w:rsidRPr="00E11ECB">
        <w:t>Mobile Developer</w:t>
      </w:r>
      <w:r w:rsidR="00922060">
        <w:t xml:space="preserve"> Co-op</w:t>
      </w:r>
      <w:r w:rsidR="00451972" w:rsidRPr="00E11ECB">
        <w:t xml:space="preserve"> | </w:t>
      </w:r>
      <w:r w:rsidRPr="00E11ECB">
        <w:t>01/2016 – 04/2016</w:t>
      </w:r>
    </w:p>
    <w:p w14:paraId="071F1CB5" w14:textId="1DE92D63" w:rsidR="00C50080" w:rsidRPr="00E11ECB" w:rsidRDefault="00C50080" w:rsidP="00E408D9">
      <w:pPr>
        <w:pStyle w:val="ResumeBulletText"/>
      </w:pPr>
      <w:r w:rsidRPr="00E11ECB">
        <w:t xml:space="preserve">Worked with designers, product managers and clients to </w:t>
      </w:r>
      <w:r w:rsidR="001017DD" w:rsidRPr="00E11ECB">
        <w:t>architect</w:t>
      </w:r>
      <w:r w:rsidRPr="00E11ECB">
        <w:t xml:space="preserve">, develop and deploy </w:t>
      </w:r>
      <w:r w:rsidR="004F777B" w:rsidRPr="00E11ECB">
        <w:t xml:space="preserve">a new Android app, </w:t>
      </w:r>
      <w:r w:rsidRPr="00E11ECB">
        <w:t>Rethink Tires</w:t>
      </w:r>
    </w:p>
    <w:p w14:paraId="4F9CED05" w14:textId="157EF374" w:rsidR="00C50080" w:rsidRPr="00E11ECB" w:rsidRDefault="00914F34" w:rsidP="00E408D9">
      <w:pPr>
        <w:pStyle w:val="ResumeBulletText"/>
      </w:pPr>
      <w:r w:rsidRPr="00E11ECB">
        <w:t>Shipped</w:t>
      </w:r>
      <w:r w:rsidR="00C50080" w:rsidRPr="00E11ECB">
        <w:t xml:space="preserve"> updates</w:t>
      </w:r>
      <w:r w:rsidR="009107DD" w:rsidRPr="00E11ECB">
        <w:t>, usability</w:t>
      </w:r>
      <w:r w:rsidR="00C50080" w:rsidRPr="00E11ECB">
        <w:t xml:space="preserve"> enhancements</w:t>
      </w:r>
      <w:r w:rsidR="009107DD" w:rsidRPr="00E11ECB">
        <w:t>, and analytics</w:t>
      </w:r>
      <w:r w:rsidRPr="00E11ECB">
        <w:t xml:space="preserve"> integration</w:t>
      </w:r>
      <w:r w:rsidR="004F777B" w:rsidRPr="00E11ECB">
        <w:t xml:space="preserve"> </w:t>
      </w:r>
      <w:r w:rsidR="00C50080" w:rsidRPr="00E11ECB">
        <w:t>for</w:t>
      </w:r>
      <w:r w:rsidR="004F777B" w:rsidRPr="00E11ECB">
        <w:t xml:space="preserve"> Android apps,</w:t>
      </w:r>
      <w:r w:rsidR="00C50080" w:rsidRPr="00E11ECB">
        <w:t xml:space="preserve"> </w:t>
      </w:r>
      <w:hyperlink r:id="rId13" w:history="1">
        <w:r w:rsidR="00C50080" w:rsidRPr="00E11ECB">
          <w:rPr>
            <w:rStyle w:val="Hyperlink"/>
            <w:u w:val="none"/>
          </w:rPr>
          <w:t>NBC</w:t>
        </w:r>
        <w:r w:rsidRPr="00E11ECB">
          <w:rPr>
            <w:rStyle w:val="Hyperlink"/>
            <w:u w:val="none"/>
          </w:rPr>
          <w:t xml:space="preserve"> Telemundo</w:t>
        </w:r>
        <w:r w:rsidR="004F777B" w:rsidRPr="00E11ECB">
          <w:rPr>
            <w:rStyle w:val="Hyperlink"/>
            <w:u w:val="none"/>
          </w:rPr>
          <w:t xml:space="preserve"> News</w:t>
        </w:r>
      </w:hyperlink>
      <w:r w:rsidR="00EB2F5B" w:rsidRPr="00E11ECB">
        <w:t xml:space="preserve"> </w:t>
      </w:r>
      <w:r w:rsidR="00C50080" w:rsidRPr="00E11ECB">
        <w:t xml:space="preserve">and </w:t>
      </w:r>
      <w:hyperlink r:id="rId14" w:history="1">
        <w:r w:rsidR="00C50080" w:rsidRPr="00E11ECB">
          <w:rPr>
            <w:rStyle w:val="Hyperlink"/>
            <w:u w:val="none"/>
          </w:rPr>
          <w:t>TD UGO Wallet</w:t>
        </w:r>
      </w:hyperlink>
    </w:p>
    <w:p w14:paraId="523DCB88" w14:textId="1A9440B1" w:rsidR="00C50080" w:rsidRPr="00E11ECB" w:rsidRDefault="0049579B" w:rsidP="00C86CD3">
      <w:pPr>
        <w:pStyle w:val="ResumeSubheading"/>
      </w:pPr>
      <w:r w:rsidRPr="00E11ECB">
        <w:rPr>
          <w:b/>
          <w:bCs/>
        </w:rPr>
        <w:t>Toast</w:t>
      </w:r>
      <w:r w:rsidRPr="00E11ECB">
        <w:t xml:space="preserve">, Cambridge </w:t>
      </w:r>
      <w:r w:rsidR="00C86CD3" w:rsidRPr="00C86CD3">
        <w:rPr>
          <w:lang w:val="en-CA"/>
        </w:rPr>
        <w:t>Massachusetts</w:t>
      </w:r>
      <w:r w:rsidRPr="00E11ECB">
        <w:t xml:space="preserve">| </w:t>
      </w:r>
      <w:r w:rsidR="00C50080" w:rsidRPr="00E11ECB">
        <w:t>Automation Engineering Intern</w:t>
      </w:r>
      <w:r w:rsidR="00451972" w:rsidRPr="00E11ECB">
        <w:t xml:space="preserve"> |</w:t>
      </w:r>
      <w:r w:rsidR="00B36763" w:rsidRPr="00E11ECB">
        <w:t xml:space="preserve"> 01/2015 – 04/2015</w:t>
      </w:r>
    </w:p>
    <w:p w14:paraId="27B5FDC5" w14:textId="05C1E1DD" w:rsidR="00C50080" w:rsidRPr="00E11ECB" w:rsidRDefault="00C50080" w:rsidP="00E408D9">
      <w:pPr>
        <w:pStyle w:val="ResumeBulletText"/>
      </w:pPr>
      <w:r w:rsidRPr="00E11ECB">
        <w:t xml:space="preserve">Developed a framework to automate integration testing for </w:t>
      </w:r>
      <w:r w:rsidR="007E3540" w:rsidRPr="00E11ECB">
        <w:t xml:space="preserve">the </w:t>
      </w:r>
      <w:r w:rsidRPr="00E11ECB">
        <w:t>Toast POS</w:t>
      </w:r>
      <w:r w:rsidR="00C3261A" w:rsidRPr="00E11ECB">
        <w:t xml:space="preserve"> system</w:t>
      </w:r>
      <w:r w:rsidRPr="00E11ECB">
        <w:t xml:space="preserve"> on web</w:t>
      </w:r>
      <w:r w:rsidR="007E3540" w:rsidRPr="00E11ECB">
        <w:t xml:space="preserve"> (Selenium, JUnit)</w:t>
      </w:r>
      <w:r w:rsidRPr="00E11ECB">
        <w:t xml:space="preserve"> and </w:t>
      </w:r>
      <w:r w:rsidR="007E3540" w:rsidRPr="00E11ECB">
        <w:t>Android</w:t>
      </w:r>
      <w:r w:rsidRPr="00E11ECB">
        <w:t xml:space="preserve"> </w:t>
      </w:r>
      <w:r w:rsidR="007E3540" w:rsidRPr="00E11ECB">
        <w:t>(</w:t>
      </w:r>
      <w:r w:rsidRPr="00E11ECB">
        <w:t>Appium</w:t>
      </w:r>
      <w:r w:rsidR="007E3540" w:rsidRPr="00E11ECB">
        <w:t>)</w:t>
      </w:r>
    </w:p>
    <w:p w14:paraId="0BD52E7C" w14:textId="476422A7" w:rsidR="00C50080" w:rsidRPr="00E11ECB" w:rsidRDefault="007E3540" w:rsidP="00E408D9">
      <w:pPr>
        <w:pStyle w:val="ResumeBulletText"/>
      </w:pPr>
      <w:r w:rsidRPr="00E11ECB">
        <w:t xml:space="preserve">Implemented features and regression fixes on the </w:t>
      </w:r>
      <w:r w:rsidR="00C50080" w:rsidRPr="00E11ECB">
        <w:t xml:space="preserve">Android client and </w:t>
      </w:r>
      <w:r w:rsidRPr="00E11ECB">
        <w:t>backend service</w:t>
      </w:r>
      <w:r w:rsidR="00C50080" w:rsidRPr="00E11ECB">
        <w:t xml:space="preserve"> </w:t>
      </w:r>
      <w:r w:rsidR="00307DB8" w:rsidRPr="00E11ECB">
        <w:t>(Java, Play)</w:t>
      </w:r>
    </w:p>
    <w:p w14:paraId="25332DEF" w14:textId="265E3692" w:rsidR="00C50080" w:rsidRPr="00E11ECB" w:rsidRDefault="0049579B" w:rsidP="00AD3C67">
      <w:pPr>
        <w:pStyle w:val="ResumeSubheading"/>
      </w:pPr>
      <w:r w:rsidRPr="00E11ECB">
        <w:rPr>
          <w:b/>
          <w:bCs/>
        </w:rPr>
        <w:t>Vitalhub</w:t>
      </w:r>
      <w:r w:rsidRPr="00E11ECB">
        <w:t xml:space="preserve">, Toronto </w:t>
      </w:r>
      <w:r w:rsidR="00C86CD3">
        <w:t>Ontario</w:t>
      </w:r>
      <w:r w:rsidRPr="00E11ECB">
        <w:t xml:space="preserve"> | </w:t>
      </w:r>
      <w:r w:rsidR="00C50080" w:rsidRPr="00E11ECB">
        <w:t>iOS Developer</w:t>
      </w:r>
      <w:r w:rsidR="00922060">
        <w:t xml:space="preserve"> Co-op</w:t>
      </w:r>
      <w:r w:rsidR="00451972" w:rsidRPr="00E11ECB">
        <w:t xml:space="preserve"> | </w:t>
      </w:r>
      <w:r w:rsidR="00B36763" w:rsidRPr="00E11ECB">
        <w:t>05/2013 – 08/2013</w:t>
      </w:r>
    </w:p>
    <w:p w14:paraId="3775EFA9" w14:textId="3805D8EC" w:rsidR="00C50080" w:rsidRPr="00E11ECB" w:rsidRDefault="00C50080" w:rsidP="00E408D9">
      <w:pPr>
        <w:pStyle w:val="ResumeBulletText"/>
      </w:pPr>
      <w:r w:rsidRPr="00E11ECB">
        <w:t xml:space="preserve">Implemented </w:t>
      </w:r>
      <w:r w:rsidR="007E3540" w:rsidRPr="00E11ECB">
        <w:t xml:space="preserve">a </w:t>
      </w:r>
      <w:r w:rsidRPr="00E11ECB">
        <w:t xml:space="preserve">chart plotting </w:t>
      </w:r>
      <w:r w:rsidR="007E3540" w:rsidRPr="00E11ECB">
        <w:t xml:space="preserve">user interface </w:t>
      </w:r>
      <w:r w:rsidRPr="00E11ECB">
        <w:t>for patient vitals and other client</w:t>
      </w:r>
      <w:r w:rsidR="00CB741B" w:rsidRPr="00E11ECB">
        <w:t>-</w:t>
      </w:r>
      <w:r w:rsidRPr="00E11ECB">
        <w:t xml:space="preserve">side features for </w:t>
      </w:r>
      <w:r w:rsidR="007E3540" w:rsidRPr="00E11ECB">
        <w:t xml:space="preserve">the </w:t>
      </w:r>
      <w:r w:rsidRPr="00E11ECB">
        <w:t>Vitalhub Chart iOS</w:t>
      </w:r>
      <w:r w:rsidR="007E3540" w:rsidRPr="00E11ECB">
        <w:t xml:space="preserve"> app</w:t>
      </w:r>
    </w:p>
    <w:p w14:paraId="1E45D800" w14:textId="716BCB37" w:rsidR="00F87BB8" w:rsidRPr="00E11ECB" w:rsidRDefault="00EB2F5B" w:rsidP="00F87BB8">
      <w:pPr>
        <w:pStyle w:val="ResumeBulletText"/>
      </w:pPr>
      <w:r w:rsidRPr="00E11ECB">
        <w:t>Redesigned and refactored</w:t>
      </w:r>
      <w:r w:rsidR="00C50080" w:rsidRPr="00E11ECB">
        <w:t xml:space="preserve"> the</w:t>
      </w:r>
      <w:r w:rsidR="007E3540" w:rsidRPr="00E11ECB">
        <w:t xml:space="preserve"> UI</w:t>
      </w:r>
      <w:r w:rsidRPr="00E11ECB">
        <w:t xml:space="preserve"> to create</w:t>
      </w:r>
      <w:r w:rsidR="005563C9" w:rsidRPr="00E11ECB">
        <w:t xml:space="preserve"> a</w:t>
      </w:r>
      <w:r w:rsidR="00C50080" w:rsidRPr="00E11ECB">
        <w:t xml:space="preserve"> dynamic and responsive </w:t>
      </w:r>
      <w:r w:rsidRPr="00E11ECB">
        <w:t>View</w:t>
      </w:r>
      <w:r w:rsidR="005563C9" w:rsidRPr="00E11ECB">
        <w:t xml:space="preserve"> layer</w:t>
      </w:r>
      <w:r w:rsidR="00C50080" w:rsidRPr="00E11ECB">
        <w:t xml:space="preserve"> </w:t>
      </w:r>
      <w:r w:rsidRPr="00E11ECB">
        <w:t>using Auto Layout</w:t>
      </w:r>
    </w:p>
    <w:p w14:paraId="4D07DCB2" w14:textId="4BEC9552" w:rsidR="00F87BB8" w:rsidRPr="00E11ECB" w:rsidRDefault="00F87BB8" w:rsidP="00F87BB8">
      <w:pPr>
        <w:pStyle w:val="ResumeHeading"/>
      </w:pPr>
      <w:r w:rsidRPr="00E11ECB">
        <w:t>E</w:t>
      </w:r>
      <w:r w:rsidR="009A3C85" w:rsidRPr="00E11ECB">
        <w:t>ducation</w:t>
      </w:r>
    </w:p>
    <w:p w14:paraId="787C47A5" w14:textId="22C999EF" w:rsidR="00F87BB8" w:rsidRPr="00E11ECB" w:rsidRDefault="00922060" w:rsidP="00AD3C67">
      <w:pPr>
        <w:pStyle w:val="ResumeSubheading"/>
      </w:pPr>
      <w:r w:rsidRPr="00E11ECB">
        <w:t xml:space="preserve">Bachelor of Applied Science, Computer </w:t>
      </w:r>
      <w:r w:rsidRPr="00922060">
        <w:t xml:space="preserve">Engineering | </w:t>
      </w:r>
      <w:r w:rsidR="00F87BB8" w:rsidRPr="00922060">
        <w:t>University of Waterloo, Waterloo</w:t>
      </w:r>
      <w:r w:rsidR="00F87BB8" w:rsidRPr="00E11ECB">
        <w:t xml:space="preserve"> </w:t>
      </w:r>
      <w:r w:rsidR="00C86CD3">
        <w:t>Ontario</w:t>
      </w:r>
      <w:r w:rsidR="00F87BB8" w:rsidRPr="00E11ECB">
        <w:t xml:space="preserve"> | 09/2011 – 04/2018</w:t>
      </w:r>
    </w:p>
    <w:p w14:paraId="58EFDC65" w14:textId="169CD07E" w:rsidR="00F87BB8" w:rsidRPr="00E11ECB" w:rsidRDefault="00F87BB8" w:rsidP="00F87BB8">
      <w:pPr>
        <w:pStyle w:val="ResumeHeading"/>
      </w:pPr>
      <w:r w:rsidRPr="00E11ECB">
        <w:t>P</w:t>
      </w:r>
      <w:r w:rsidR="009A3C85" w:rsidRPr="00E11ECB">
        <w:t>rojects</w:t>
      </w:r>
    </w:p>
    <w:p w14:paraId="04E6E949" w14:textId="75DE1CEE" w:rsidR="00F87BB8" w:rsidRPr="00E11ECB" w:rsidRDefault="00000000" w:rsidP="00F87BB8">
      <w:pPr>
        <w:pStyle w:val="ResumeSubheading"/>
      </w:pPr>
      <w:hyperlink r:id="rId15" w:history="1">
        <w:r w:rsidR="00F87BB8" w:rsidRPr="00E11ECB">
          <w:rPr>
            <w:rStyle w:val="Hyperlink"/>
            <w:u w:val="none"/>
          </w:rPr>
          <w:t>irvanjitsingh/raagnotes</w:t>
        </w:r>
      </w:hyperlink>
    </w:p>
    <w:p w14:paraId="299039C9" w14:textId="4D6AABC8" w:rsidR="00F87BB8" w:rsidRPr="00E11ECB" w:rsidRDefault="00F87BB8" w:rsidP="00AD3C67">
      <w:pPr>
        <w:pStyle w:val="ResumeNormalText"/>
      </w:pPr>
      <w:r w:rsidRPr="00E11ECB">
        <w:t xml:space="preserve">Developed an iOS app to input and generate musical notation sets for Indian classical compositions and </w:t>
      </w:r>
      <w:r w:rsidR="006D1D07" w:rsidRPr="00E11ECB">
        <w:t>ragas</w:t>
      </w:r>
      <w:r w:rsidRPr="00E11ECB">
        <w:t xml:space="preserve"> (musical scales)</w:t>
      </w:r>
    </w:p>
    <w:p w14:paraId="7807C459" w14:textId="370230E3" w:rsidR="00F87BB8" w:rsidRPr="00E11ECB" w:rsidRDefault="00000000" w:rsidP="00F87BB8">
      <w:pPr>
        <w:pStyle w:val="ResumeSubheading"/>
      </w:pPr>
      <w:hyperlink r:id="rId16" w:history="1">
        <w:r w:rsidR="00F87BB8" w:rsidRPr="00E11ECB">
          <w:rPr>
            <w:rStyle w:val="Hyperlink"/>
            <w:u w:val="none"/>
          </w:rPr>
          <w:t>irvanjitsingh/discovergurbani</w:t>
        </w:r>
      </w:hyperlink>
    </w:p>
    <w:p w14:paraId="17A5D163" w14:textId="4FA022FA" w:rsidR="00F87BB8" w:rsidRPr="00E11ECB" w:rsidRDefault="00F87BB8" w:rsidP="00AD3C67">
      <w:pPr>
        <w:pStyle w:val="ResumeNormalText"/>
      </w:pPr>
      <w:r w:rsidRPr="00E11ECB">
        <w:t>Designed and developed an Android app to read the Sikh scriptures in multiple languages and scripts via the GurbaniDB REST API</w:t>
      </w:r>
    </w:p>
    <w:sectPr w:rsidR="00F87BB8" w:rsidRPr="00E11ECB" w:rsidSect="00C50080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E9002"/>
    <w:lvl w:ilvl="0" w:tplc="01E0251C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5532E02E"/>
    <w:lvl w:ilvl="0" w:tplc="C0F02DD2">
      <w:start w:val="1"/>
      <w:numFmt w:val="bullet"/>
      <w:pStyle w:val="ResumeBulletTex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01817173">
    <w:abstractNumId w:val="0"/>
  </w:num>
  <w:num w:numId="2" w16cid:durableId="323971599">
    <w:abstractNumId w:val="1"/>
  </w:num>
  <w:num w:numId="3" w16cid:durableId="1401168750">
    <w:abstractNumId w:val="2"/>
  </w:num>
  <w:num w:numId="4" w16cid:durableId="1004281802">
    <w:abstractNumId w:val="3"/>
  </w:num>
  <w:num w:numId="5" w16cid:durableId="1166822694">
    <w:abstractNumId w:val="4"/>
  </w:num>
  <w:num w:numId="6" w16cid:durableId="2130590667">
    <w:abstractNumId w:val="5"/>
  </w:num>
  <w:num w:numId="7" w16cid:durableId="1621107521">
    <w:abstractNumId w:val="6"/>
  </w:num>
  <w:num w:numId="8" w16cid:durableId="1535579683">
    <w:abstractNumId w:val="7"/>
  </w:num>
  <w:num w:numId="9" w16cid:durableId="1604145950">
    <w:abstractNumId w:val="8"/>
  </w:num>
  <w:num w:numId="10" w16cid:durableId="472842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80"/>
    <w:rsid w:val="00024BCB"/>
    <w:rsid w:val="00044563"/>
    <w:rsid w:val="0006792E"/>
    <w:rsid w:val="00086F09"/>
    <w:rsid w:val="000D55F8"/>
    <w:rsid w:val="000F13F1"/>
    <w:rsid w:val="001017DD"/>
    <w:rsid w:val="0010685A"/>
    <w:rsid w:val="00112AD4"/>
    <w:rsid w:val="001224C4"/>
    <w:rsid w:val="00150524"/>
    <w:rsid w:val="001C6B69"/>
    <w:rsid w:val="001F00BF"/>
    <w:rsid w:val="00256014"/>
    <w:rsid w:val="00264018"/>
    <w:rsid w:val="002B12AD"/>
    <w:rsid w:val="002F205C"/>
    <w:rsid w:val="00307DB8"/>
    <w:rsid w:val="00320783"/>
    <w:rsid w:val="003416C5"/>
    <w:rsid w:val="0036585B"/>
    <w:rsid w:val="00371631"/>
    <w:rsid w:val="00382D93"/>
    <w:rsid w:val="003A477D"/>
    <w:rsid w:val="003B3D23"/>
    <w:rsid w:val="003D43BA"/>
    <w:rsid w:val="003F70D9"/>
    <w:rsid w:val="00402971"/>
    <w:rsid w:val="004418F2"/>
    <w:rsid w:val="00451972"/>
    <w:rsid w:val="0049579B"/>
    <w:rsid w:val="004A0101"/>
    <w:rsid w:val="004B5AE2"/>
    <w:rsid w:val="004D16EF"/>
    <w:rsid w:val="004F777B"/>
    <w:rsid w:val="00504611"/>
    <w:rsid w:val="005069FF"/>
    <w:rsid w:val="005532A5"/>
    <w:rsid w:val="005563C9"/>
    <w:rsid w:val="0056150C"/>
    <w:rsid w:val="005736CD"/>
    <w:rsid w:val="00582A1E"/>
    <w:rsid w:val="005B014D"/>
    <w:rsid w:val="005F4784"/>
    <w:rsid w:val="00626BDA"/>
    <w:rsid w:val="0062752C"/>
    <w:rsid w:val="00632502"/>
    <w:rsid w:val="00697968"/>
    <w:rsid w:val="006A60F5"/>
    <w:rsid w:val="006D1D07"/>
    <w:rsid w:val="006E7E14"/>
    <w:rsid w:val="0072479A"/>
    <w:rsid w:val="00726855"/>
    <w:rsid w:val="00730B0C"/>
    <w:rsid w:val="007B1E84"/>
    <w:rsid w:val="007C249C"/>
    <w:rsid w:val="007D09A0"/>
    <w:rsid w:val="007E3540"/>
    <w:rsid w:val="007F7C47"/>
    <w:rsid w:val="00807F50"/>
    <w:rsid w:val="008325BD"/>
    <w:rsid w:val="00836ADF"/>
    <w:rsid w:val="00836BBD"/>
    <w:rsid w:val="008634A0"/>
    <w:rsid w:val="00867125"/>
    <w:rsid w:val="00867264"/>
    <w:rsid w:val="008B530A"/>
    <w:rsid w:val="008C125F"/>
    <w:rsid w:val="009107DD"/>
    <w:rsid w:val="00914F34"/>
    <w:rsid w:val="00922060"/>
    <w:rsid w:val="00933FFB"/>
    <w:rsid w:val="009410F7"/>
    <w:rsid w:val="00970CF5"/>
    <w:rsid w:val="009A3C85"/>
    <w:rsid w:val="009A7814"/>
    <w:rsid w:val="009D6012"/>
    <w:rsid w:val="00A20776"/>
    <w:rsid w:val="00A55AA8"/>
    <w:rsid w:val="00A73E42"/>
    <w:rsid w:val="00AB6094"/>
    <w:rsid w:val="00AD3C67"/>
    <w:rsid w:val="00AD6C44"/>
    <w:rsid w:val="00B33491"/>
    <w:rsid w:val="00B36763"/>
    <w:rsid w:val="00B85329"/>
    <w:rsid w:val="00B91A8E"/>
    <w:rsid w:val="00BB6944"/>
    <w:rsid w:val="00C10027"/>
    <w:rsid w:val="00C3261A"/>
    <w:rsid w:val="00C50080"/>
    <w:rsid w:val="00C86CD3"/>
    <w:rsid w:val="00CB741B"/>
    <w:rsid w:val="00CC15A8"/>
    <w:rsid w:val="00CC4041"/>
    <w:rsid w:val="00CE2978"/>
    <w:rsid w:val="00D02078"/>
    <w:rsid w:val="00D074E2"/>
    <w:rsid w:val="00D75AB0"/>
    <w:rsid w:val="00D85CC8"/>
    <w:rsid w:val="00DA0E23"/>
    <w:rsid w:val="00DF5B82"/>
    <w:rsid w:val="00E04859"/>
    <w:rsid w:val="00E11ECB"/>
    <w:rsid w:val="00E208FD"/>
    <w:rsid w:val="00E20954"/>
    <w:rsid w:val="00E3388A"/>
    <w:rsid w:val="00E408D9"/>
    <w:rsid w:val="00E46CC3"/>
    <w:rsid w:val="00E66352"/>
    <w:rsid w:val="00E86F7E"/>
    <w:rsid w:val="00E9422E"/>
    <w:rsid w:val="00EB2F5B"/>
    <w:rsid w:val="00F051AC"/>
    <w:rsid w:val="00F26BAA"/>
    <w:rsid w:val="00F4253D"/>
    <w:rsid w:val="00F62A66"/>
    <w:rsid w:val="00F87BB8"/>
    <w:rsid w:val="00FB4CD9"/>
    <w:rsid w:val="00FE045F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29BD"/>
  <w15:chartTrackingRefBased/>
  <w15:docId w15:val="{13F10311-BD01-4648-B91E-C43374B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0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8D9"/>
    <w:pPr>
      <w:keepNext/>
      <w:keepLines/>
      <w:spacing w:before="140" w:after="100"/>
      <w:outlineLvl w:val="1"/>
    </w:pPr>
    <w:rPr>
      <w:rFonts w:ascii="Calibri" w:eastAsiaTheme="majorEastAsia" w:hAnsi="Calibri" w:cs="Calibri"/>
      <w:b/>
      <w:bCs/>
      <w:color w:val="000000" w:themeColor="text1"/>
      <w:sz w:val="22"/>
      <w:u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00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08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008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08D9"/>
    <w:rPr>
      <w:rFonts w:ascii="Calibri" w:eastAsiaTheme="majorEastAsia" w:hAnsi="Calibri" w:cs="Calibri"/>
      <w:b/>
      <w:bCs/>
      <w:color w:val="000000" w:themeColor="text1"/>
      <w:sz w:val="22"/>
      <w:u w:color="000000"/>
      <w:lang w:val="en-US" w:bidi="ar-SA"/>
    </w:rPr>
  </w:style>
  <w:style w:type="paragraph" w:customStyle="1" w:styleId="ResumeTitle">
    <w:name w:val="ResumeTitle"/>
    <w:basedOn w:val="Title"/>
    <w:qFormat/>
    <w:rsid w:val="00AD3C67"/>
    <w:pPr>
      <w:jc w:val="center"/>
    </w:pPr>
    <w:rPr>
      <w:rFonts w:asciiTheme="minorHAnsi" w:hAnsiTheme="minorHAnsi"/>
      <w:color w:val="000000" w:themeColor="text1"/>
      <w:sz w:val="44"/>
      <w:lang w:val="en-US" w:bidi="ar-SA"/>
    </w:rPr>
  </w:style>
  <w:style w:type="paragraph" w:customStyle="1" w:styleId="ResumeSubtitle">
    <w:name w:val="ResumeSubtitle"/>
    <w:basedOn w:val="Subtitle"/>
    <w:qFormat/>
    <w:rsid w:val="00AD3C67"/>
    <w:pPr>
      <w:jc w:val="center"/>
    </w:pPr>
    <w:rPr>
      <w:color w:val="000000" w:themeColor="text1"/>
      <w:sz w:val="20"/>
      <w:lang w:val="en-US" w:bidi="ar-SA"/>
    </w:rPr>
  </w:style>
  <w:style w:type="paragraph" w:customStyle="1" w:styleId="ResumeHeading">
    <w:name w:val="ResumeHeading"/>
    <w:basedOn w:val="Heading1"/>
    <w:qFormat/>
    <w:rsid w:val="00626BDA"/>
    <w:pPr>
      <w:spacing w:before="120" w:after="60"/>
    </w:pPr>
    <w:rPr>
      <w:rFonts w:ascii="Calibri" w:hAnsi="Calibri" w:cs="Calibri"/>
      <w:color w:val="000000" w:themeColor="text1"/>
      <w:u w:color="000000"/>
      <w:lang w:val="en-US" w:bidi="ar-SA"/>
    </w:rPr>
  </w:style>
  <w:style w:type="paragraph" w:customStyle="1" w:styleId="ResumeSubheading">
    <w:name w:val="ResumeSubheading"/>
    <w:basedOn w:val="Heading2"/>
    <w:qFormat/>
    <w:rsid w:val="005736CD"/>
    <w:pPr>
      <w:spacing w:before="120"/>
    </w:pPr>
    <w:rPr>
      <w:b w:val="0"/>
      <w:bCs w:val="0"/>
    </w:rPr>
  </w:style>
  <w:style w:type="paragraph" w:customStyle="1" w:styleId="ResumeSubheading2">
    <w:name w:val="ResumeSubheading2"/>
    <w:basedOn w:val="ResumeSubheading"/>
    <w:qFormat/>
    <w:rsid w:val="00867264"/>
    <w:rPr>
      <w:sz w:val="23"/>
    </w:rPr>
  </w:style>
  <w:style w:type="paragraph" w:customStyle="1" w:styleId="ResumeBulletText">
    <w:name w:val="ResumeBulletText"/>
    <w:basedOn w:val="Normal"/>
    <w:qFormat/>
    <w:rsid w:val="00E408D9"/>
    <w:pPr>
      <w:numPr>
        <w:numId w:val="4"/>
      </w:numPr>
      <w:tabs>
        <w:tab w:val="left" w:pos="20"/>
        <w:tab w:val="left" w:pos="218"/>
      </w:tabs>
      <w:autoSpaceDE w:val="0"/>
      <w:autoSpaceDN w:val="0"/>
      <w:adjustRightInd w:val="0"/>
      <w:spacing w:after="40"/>
      <w:ind w:left="218" w:hanging="219"/>
    </w:pPr>
    <w:rPr>
      <w:rFonts w:ascii="Calibri" w:hAnsi="Calibri" w:cs="Calibri"/>
      <w:color w:val="000000"/>
      <w:kern w:val="1"/>
      <w:sz w:val="20"/>
      <w:szCs w:val="20"/>
      <w:u w:color="000000"/>
      <w:lang w:val="en-US" w:bidi="ar-SA"/>
    </w:rPr>
  </w:style>
  <w:style w:type="paragraph" w:customStyle="1" w:styleId="ResumeNormalText">
    <w:name w:val="ResumeNormalText"/>
    <w:basedOn w:val="Normal"/>
    <w:qFormat/>
    <w:rsid w:val="00E408D9"/>
    <w:pPr>
      <w:autoSpaceDE w:val="0"/>
      <w:autoSpaceDN w:val="0"/>
      <w:adjustRightInd w:val="0"/>
      <w:spacing w:after="40"/>
    </w:pPr>
    <w:rPr>
      <w:rFonts w:ascii="Calibri" w:hAnsi="Calibri" w:cs="Calibri"/>
      <w:color w:val="000000"/>
      <w:kern w:val="1"/>
      <w:sz w:val="20"/>
      <w:szCs w:val="20"/>
      <w:u w:color="00000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82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0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vanjitsingh/" TargetMode="External"/><Relationship Id="rId13" Type="http://schemas.openxmlformats.org/officeDocument/2006/relationships/hyperlink" Target="https://play.google.com/store/apps/details?id=com.nbcuni.telemundo.noticiastelemund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rvanjitsingh/" TargetMode="External"/><Relationship Id="rId12" Type="http://schemas.openxmlformats.org/officeDocument/2006/relationships/hyperlink" Target="https://play.google.com/store/apps/details?id=com.gurbani.unlimite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rvanjitsingh/discovergurban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rvanjit.com/" TargetMode="External"/><Relationship Id="rId11" Type="http://schemas.openxmlformats.org/officeDocument/2006/relationships/hyperlink" Target="https://apps.apple.com/us/app/learn-shudh-gurbani/id937224618" TargetMode="External"/><Relationship Id="rId5" Type="http://schemas.openxmlformats.org/officeDocument/2006/relationships/hyperlink" Target="mailto:irvanjit@gmail.com" TargetMode="External"/><Relationship Id="rId15" Type="http://schemas.openxmlformats.org/officeDocument/2006/relationships/hyperlink" Target="https://github.com/irvanjitsingh/raagnotes" TargetMode="External"/><Relationship Id="rId10" Type="http://schemas.openxmlformats.org/officeDocument/2006/relationships/hyperlink" Target="https://apps.apple.com/us/app/nesn-360/id12184908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yes-network/id1543948562" TargetMode="External"/><Relationship Id="rId14" Type="http://schemas.openxmlformats.org/officeDocument/2006/relationships/hyperlink" Target="https://play.google.com/store/apps/details?id=com.ugo.mobilewa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Gill</dc:creator>
  <cp:keywords/>
  <dc:description/>
  <cp:lastModifiedBy>Irvanjit Gill</cp:lastModifiedBy>
  <cp:revision>27</cp:revision>
  <cp:lastPrinted>2023-11-02T23:07:00Z</cp:lastPrinted>
  <dcterms:created xsi:type="dcterms:W3CDTF">2021-10-23T04:24:00Z</dcterms:created>
  <dcterms:modified xsi:type="dcterms:W3CDTF">2023-11-07T02:53:00Z</dcterms:modified>
</cp:coreProperties>
</file>