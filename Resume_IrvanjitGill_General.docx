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7108" w14:textId="04C2E064" w:rsidR="00FE045F" w:rsidRPr="00E11ECB" w:rsidRDefault="00112AD4" w:rsidP="00613394">
      <w:pPr>
        <w:pStyle w:val="ResumeTitle"/>
        <w:spacing w:after="60"/>
        <w:rPr>
          <w:rFonts w:ascii="Calibri" w:hAnsi="Calibri" w:cs="Calibri"/>
        </w:rPr>
      </w:pPr>
      <w:r w:rsidRPr="00E11ECB">
        <w:rPr>
          <w:rFonts w:ascii="Calibri" w:hAnsi="Calibri" w:cs="Calibri"/>
        </w:rPr>
        <w:t>Irvanjit Singh Gill</w:t>
      </w:r>
    </w:p>
    <w:p w14:paraId="5F322693" w14:textId="0FA6E39C" w:rsidR="00AD3C67" w:rsidRDefault="00086F09" w:rsidP="00001BF6">
      <w:pPr>
        <w:pStyle w:val="ResumeNormalText"/>
        <w:jc w:val="center"/>
      </w:pPr>
      <w:r w:rsidRPr="00E11ECB">
        <w:t xml:space="preserve"> (226) 989-2694 | </w:t>
      </w:r>
      <w:r w:rsidRPr="00D0374D">
        <w:t>irvanjit@gmail.com</w:t>
      </w:r>
      <w:r w:rsidR="00D9779A">
        <w:t xml:space="preserve"> |</w:t>
      </w:r>
      <w:r w:rsidR="00D9779A" w:rsidRPr="00D9779A">
        <w:t xml:space="preserve"> </w:t>
      </w:r>
      <w:r w:rsidR="00D9779A">
        <w:t xml:space="preserve">Brampton, </w:t>
      </w:r>
      <w:r w:rsidR="00D9779A" w:rsidRPr="00E11ECB">
        <w:t>Ontario</w:t>
      </w:r>
    </w:p>
    <w:p w14:paraId="4072D698" w14:textId="011CE24F" w:rsidR="00613394" w:rsidRPr="00D9779A" w:rsidRDefault="00613394" w:rsidP="00613394">
      <w:pPr>
        <w:pStyle w:val="ResumeHeading"/>
        <w:rPr>
          <w:sz w:val="36"/>
          <w:szCs w:val="36"/>
        </w:rPr>
      </w:pPr>
      <w:r w:rsidRPr="00D9779A">
        <w:rPr>
          <w:sz w:val="36"/>
          <w:szCs w:val="36"/>
        </w:rPr>
        <w:t>Objective</w:t>
      </w:r>
    </w:p>
    <w:p w14:paraId="0920451C" w14:textId="570478C2" w:rsidR="00084B58" w:rsidRDefault="00084B58" w:rsidP="00D9779A">
      <w:pPr>
        <w:pStyle w:val="ResumeBulletText"/>
        <w:numPr>
          <w:ilvl w:val="0"/>
          <w:numId w:val="0"/>
        </w:numPr>
        <w:ind w:left="218" w:hanging="218"/>
      </w:pPr>
      <w:r w:rsidRPr="00084B58">
        <w:t>Seeking a part-time role to gain experience in a new environmen</w:t>
      </w:r>
      <w:r w:rsidR="00D9779A">
        <w:t>t. Available weekdays</w:t>
      </w:r>
      <w:r>
        <w:t xml:space="preserve"> 6pm – 9pm</w:t>
      </w:r>
      <w:r w:rsidR="00D9779A">
        <w:t xml:space="preserve"> and weekends</w:t>
      </w:r>
      <w:r>
        <w:t xml:space="preserve"> 10am – 4pm</w:t>
      </w:r>
      <w:r w:rsidR="00D9779A">
        <w:t>.</w:t>
      </w:r>
    </w:p>
    <w:p w14:paraId="38A162DF" w14:textId="21A826D7" w:rsidR="00451972" w:rsidRPr="00D9779A" w:rsidRDefault="00451972" w:rsidP="00451972">
      <w:pPr>
        <w:pStyle w:val="ResumeHeading"/>
        <w:rPr>
          <w:sz w:val="36"/>
          <w:szCs w:val="36"/>
        </w:rPr>
      </w:pPr>
      <w:r w:rsidRPr="00D9779A">
        <w:rPr>
          <w:sz w:val="36"/>
          <w:szCs w:val="36"/>
        </w:rPr>
        <w:t>S</w:t>
      </w:r>
      <w:r w:rsidR="009A3C85" w:rsidRPr="00D9779A">
        <w:rPr>
          <w:sz w:val="36"/>
          <w:szCs w:val="36"/>
        </w:rPr>
        <w:t>kills</w:t>
      </w:r>
      <w:r w:rsidR="00001BF6" w:rsidRPr="00D9779A">
        <w:rPr>
          <w:sz w:val="36"/>
          <w:szCs w:val="36"/>
        </w:rPr>
        <w:t xml:space="preserve"> Summary</w:t>
      </w:r>
    </w:p>
    <w:p w14:paraId="2AD41A36" w14:textId="7FA7E738" w:rsidR="00D0374D" w:rsidRDefault="00D9779A" w:rsidP="00D0374D">
      <w:pPr>
        <w:pStyle w:val="ResumeBulletText"/>
      </w:pPr>
      <w:r>
        <w:t>5</w:t>
      </w:r>
      <w:r w:rsidR="00001BF6">
        <w:t xml:space="preserve"> years of experience working full-time in the </w:t>
      </w:r>
      <w:r>
        <w:t>technology</w:t>
      </w:r>
      <w:r w:rsidR="00001BF6">
        <w:t xml:space="preserve"> industry at companies across North America</w:t>
      </w:r>
    </w:p>
    <w:p w14:paraId="321ADB1C" w14:textId="43859626" w:rsidR="00001BF6" w:rsidRDefault="00001BF6" w:rsidP="00D0374D">
      <w:pPr>
        <w:pStyle w:val="ResumeBulletText"/>
      </w:pPr>
      <w:r>
        <w:t>A decade of community organizing experience, working directly with youth and various charities and NPOs</w:t>
      </w:r>
    </w:p>
    <w:p w14:paraId="404A036C" w14:textId="6D3710D8" w:rsidR="00001BF6" w:rsidRDefault="00001BF6" w:rsidP="00D0374D">
      <w:pPr>
        <w:pStyle w:val="ResumeBulletText"/>
      </w:pPr>
      <w:r>
        <w:t>Experience working in dynamic team environments of all sizes</w:t>
      </w:r>
    </w:p>
    <w:p w14:paraId="654616CA" w14:textId="46418A9C" w:rsidR="00FE7092" w:rsidRDefault="00FE7092" w:rsidP="00D0374D">
      <w:pPr>
        <w:pStyle w:val="ResumeBulletText"/>
      </w:pPr>
      <w:r>
        <w:t>Work well under pressure, individually and in groups</w:t>
      </w:r>
    </w:p>
    <w:p w14:paraId="2B3C353D" w14:textId="0E5E3617" w:rsidR="00FE7092" w:rsidRDefault="00FE7092" w:rsidP="002F6B9C">
      <w:pPr>
        <w:pStyle w:val="ResumeBulletText"/>
      </w:pPr>
      <w:r>
        <w:t>Excellent written and oral communication</w:t>
      </w:r>
      <w:r w:rsidR="002F6B9C">
        <w:t>: proficiency</w:t>
      </w:r>
      <w:r>
        <w:t xml:space="preserve"> in English, Punjabi, Hindi, some French</w:t>
      </w:r>
    </w:p>
    <w:p w14:paraId="0D39D2E4" w14:textId="5165B24E" w:rsidR="00001BF6" w:rsidRDefault="00FE7092" w:rsidP="00D0374D">
      <w:pPr>
        <w:pStyle w:val="ResumeBulletText"/>
      </w:pPr>
      <w:r>
        <w:t>Proficiency in computer software, including Microsoft Word, Excel, Outlook</w:t>
      </w:r>
    </w:p>
    <w:p w14:paraId="2D21BE50" w14:textId="6AA6F331" w:rsidR="00086F09" w:rsidRPr="00D9779A" w:rsidRDefault="009A3C85" w:rsidP="00086F09">
      <w:pPr>
        <w:pStyle w:val="ResumeHeading"/>
        <w:rPr>
          <w:sz w:val="36"/>
          <w:szCs w:val="36"/>
        </w:rPr>
      </w:pPr>
      <w:r w:rsidRPr="00D9779A">
        <w:rPr>
          <w:sz w:val="36"/>
          <w:szCs w:val="36"/>
        </w:rPr>
        <w:t>Work Experience</w:t>
      </w:r>
    </w:p>
    <w:p w14:paraId="3D8D0784" w14:textId="65A94A8B" w:rsidR="002B12AD" w:rsidRPr="001D053D" w:rsidRDefault="00CC15A8" w:rsidP="00AD3C67">
      <w:pPr>
        <w:pStyle w:val="ResumeSubheading"/>
        <w:sectPr w:rsidR="002B12AD" w:rsidRPr="001D053D" w:rsidSect="00086F09">
          <w:pgSz w:w="12240" w:h="15840"/>
          <w:pgMar w:top="720" w:right="720" w:bottom="720" w:left="720" w:header="708" w:footer="708" w:gutter="0"/>
          <w:cols w:space="720"/>
          <w:docGrid w:linePitch="360"/>
        </w:sectPr>
      </w:pPr>
      <w:r w:rsidRPr="001D053D">
        <w:t>Yelp</w:t>
      </w:r>
      <w:r w:rsidR="00D9779A">
        <w:t xml:space="preserve"> | </w:t>
      </w:r>
      <w:r w:rsidRPr="001D053D">
        <w:t>Toronto</w:t>
      </w:r>
      <w:r w:rsidR="00D9779A">
        <w:t>,</w:t>
      </w:r>
      <w:r w:rsidRPr="001D053D">
        <w:t xml:space="preserve"> O</w:t>
      </w:r>
      <w:r w:rsidR="00D0374D" w:rsidRPr="001D053D">
        <w:t>ntario</w:t>
      </w:r>
      <w:r w:rsidRPr="001D053D">
        <w:t xml:space="preserve"> | </w:t>
      </w:r>
      <w:r w:rsidR="002B12AD" w:rsidRPr="001D053D">
        <w:t xml:space="preserve">Senior </w:t>
      </w:r>
      <w:r w:rsidR="00D0374D" w:rsidRPr="001D053D">
        <w:t>Software</w:t>
      </w:r>
      <w:r w:rsidR="002B12AD" w:rsidRPr="001D053D">
        <w:t xml:space="preserve"> Engineer</w:t>
      </w:r>
      <w:r w:rsidR="008C125F" w:rsidRPr="001D053D">
        <w:t xml:space="preserve"> </w:t>
      </w:r>
      <w:r w:rsidR="002B12AD" w:rsidRPr="001D053D">
        <w:t xml:space="preserve">| </w:t>
      </w:r>
      <w:r w:rsidR="0049579B" w:rsidRPr="001D053D">
        <w:t>01/2022 – Present</w:t>
      </w:r>
    </w:p>
    <w:p w14:paraId="6085D3B7" w14:textId="02386600" w:rsidR="00FE7092" w:rsidRPr="001D053D" w:rsidRDefault="00FE7092" w:rsidP="002B12AD">
      <w:pPr>
        <w:pStyle w:val="ResumeBulletText"/>
      </w:pPr>
      <w:r w:rsidRPr="001D053D">
        <w:t xml:space="preserve">Leading projects </w:t>
      </w:r>
      <w:r w:rsidR="001D053D" w:rsidRPr="001D053D">
        <w:t xml:space="preserve">across </w:t>
      </w:r>
      <w:r w:rsidRPr="001D053D">
        <w:t xml:space="preserve">multiple teams </w:t>
      </w:r>
      <w:r w:rsidR="001D053D" w:rsidRPr="001D053D">
        <w:t>to build the home feed in Yelp’s iOS app</w:t>
      </w:r>
    </w:p>
    <w:p w14:paraId="5FCFC211" w14:textId="77777777" w:rsidR="00C50080" w:rsidRPr="001D053D" w:rsidRDefault="00CC15A8" w:rsidP="00AD3C67">
      <w:pPr>
        <w:pStyle w:val="ResumeSubheading"/>
      </w:pPr>
      <w:r w:rsidRPr="001D053D">
        <w:t xml:space="preserve">Clearbridge Mobile, </w:t>
      </w:r>
      <w:r w:rsidR="0049579B" w:rsidRPr="001D053D">
        <w:t>Vaughan</w:t>
      </w:r>
      <w:r w:rsidRPr="001D053D">
        <w:t xml:space="preserve"> O</w:t>
      </w:r>
      <w:r w:rsidR="00D0374D" w:rsidRPr="001D053D">
        <w:t>ntario</w:t>
      </w:r>
      <w:r w:rsidRPr="001D053D">
        <w:t xml:space="preserve"> | </w:t>
      </w:r>
      <w:r w:rsidR="00C50080" w:rsidRPr="001D053D">
        <w:t>iOS Developer</w:t>
      </w:r>
      <w:r w:rsidR="002B12AD" w:rsidRPr="001D053D">
        <w:t xml:space="preserve"> </w:t>
      </w:r>
      <w:r w:rsidR="00451972" w:rsidRPr="001D053D">
        <w:t xml:space="preserve">| </w:t>
      </w:r>
      <w:r w:rsidR="0049579B" w:rsidRPr="001D053D">
        <w:t xml:space="preserve">10/2020 – 12/2021 </w:t>
      </w:r>
    </w:p>
    <w:p w14:paraId="6AD119F4" w14:textId="66370659" w:rsidR="00C50080" w:rsidRPr="001D053D" w:rsidRDefault="00CC15A8" w:rsidP="00AD3C67">
      <w:pPr>
        <w:pStyle w:val="ResumeSubheading"/>
      </w:pPr>
      <w:r w:rsidRPr="001D053D">
        <w:t>Tesla</w:t>
      </w:r>
      <w:r w:rsidR="00D9779A">
        <w:t xml:space="preserve"> |</w:t>
      </w:r>
      <w:r w:rsidRPr="001D053D">
        <w:t xml:space="preserve"> Palo Alto</w:t>
      </w:r>
      <w:r w:rsidR="00D9779A">
        <w:t>,</w:t>
      </w:r>
      <w:r w:rsidRPr="001D053D">
        <w:t xml:space="preserve"> C</w:t>
      </w:r>
      <w:r w:rsidR="00D0374D" w:rsidRPr="001D053D">
        <w:t>alifornia</w:t>
      </w:r>
      <w:r w:rsidRPr="001D053D">
        <w:t xml:space="preserve"> | </w:t>
      </w:r>
      <w:r w:rsidR="00C50080" w:rsidRPr="001D053D">
        <w:t>Infrastructure Engineering Intern</w:t>
      </w:r>
      <w:r w:rsidR="00451972" w:rsidRPr="001D053D">
        <w:t xml:space="preserve"> |</w:t>
      </w:r>
      <w:r w:rsidR="0049579B" w:rsidRPr="001D053D">
        <w:t xml:space="preserve"> 09/2017 – 12/2017</w:t>
      </w:r>
    </w:p>
    <w:p w14:paraId="2DE55EFF" w14:textId="7E139225" w:rsidR="00C50080" w:rsidRPr="001D053D" w:rsidRDefault="0049579B" w:rsidP="00AD3C67">
      <w:pPr>
        <w:pStyle w:val="ResumeSubheading"/>
      </w:pPr>
      <w:r w:rsidRPr="001D053D">
        <w:t>Apple</w:t>
      </w:r>
      <w:r w:rsidR="00D9779A">
        <w:t xml:space="preserve"> |</w:t>
      </w:r>
      <w:r w:rsidRPr="001D053D">
        <w:t xml:space="preserve"> Cupertino</w:t>
      </w:r>
      <w:r w:rsidR="00D9779A">
        <w:t>,</w:t>
      </w:r>
      <w:r w:rsidRPr="001D053D">
        <w:t xml:space="preserve"> </w:t>
      </w:r>
      <w:r w:rsidR="00613394" w:rsidRPr="001D053D">
        <w:t>California</w:t>
      </w:r>
      <w:r w:rsidRPr="001D053D">
        <w:t xml:space="preserve"> | </w:t>
      </w:r>
      <w:r w:rsidR="00C50080" w:rsidRPr="001D053D">
        <w:t xml:space="preserve">Software Engineering Intern </w:t>
      </w:r>
      <w:r w:rsidR="000F13F1" w:rsidRPr="001D053D">
        <w:t>|</w:t>
      </w:r>
      <w:r w:rsidRPr="001D053D">
        <w:t xml:space="preserve"> 09/2016 – 12/2016</w:t>
      </w:r>
    </w:p>
    <w:p w14:paraId="347BA96A" w14:textId="08205125" w:rsidR="00C50080" w:rsidRPr="001D053D" w:rsidRDefault="0049579B" w:rsidP="00AD3C67">
      <w:pPr>
        <w:pStyle w:val="ResumeSubheading"/>
      </w:pPr>
      <w:r w:rsidRPr="001D053D">
        <w:t>Clearbridge Mobile</w:t>
      </w:r>
      <w:r w:rsidR="00D9779A">
        <w:t xml:space="preserve"> | </w:t>
      </w:r>
      <w:r w:rsidRPr="001D053D">
        <w:t>Vaughan</w:t>
      </w:r>
      <w:r w:rsidR="00D9779A">
        <w:t>,</w:t>
      </w:r>
      <w:r w:rsidRPr="001D053D">
        <w:t xml:space="preserve"> O</w:t>
      </w:r>
      <w:r w:rsidR="00D0374D" w:rsidRPr="001D053D">
        <w:t>ntario</w:t>
      </w:r>
      <w:r w:rsidRPr="001D053D">
        <w:t xml:space="preserve"> | </w:t>
      </w:r>
      <w:r w:rsidR="00C50080" w:rsidRPr="001D053D">
        <w:t>Mobile Developer</w:t>
      </w:r>
      <w:r w:rsidR="00613394" w:rsidRPr="001D053D">
        <w:t xml:space="preserve"> Co-op</w:t>
      </w:r>
      <w:r w:rsidR="00451972" w:rsidRPr="001D053D">
        <w:t xml:space="preserve"> | </w:t>
      </w:r>
      <w:r w:rsidRPr="001D053D">
        <w:t>01/2016 – 04/2016</w:t>
      </w:r>
    </w:p>
    <w:p w14:paraId="523DCB88" w14:textId="7AE641F1" w:rsidR="00C50080" w:rsidRPr="001D053D" w:rsidRDefault="0049579B" w:rsidP="005736CD">
      <w:pPr>
        <w:pStyle w:val="ResumeSubheading"/>
      </w:pPr>
      <w:r w:rsidRPr="001D053D">
        <w:t>Toas</w:t>
      </w:r>
      <w:r w:rsidR="00D9779A">
        <w:t>t |</w:t>
      </w:r>
      <w:r w:rsidRPr="001D053D">
        <w:t xml:space="preserve"> Cambridge</w:t>
      </w:r>
      <w:r w:rsidR="00D9779A">
        <w:t>,</w:t>
      </w:r>
      <w:r w:rsidRPr="001D053D">
        <w:t xml:space="preserve"> </w:t>
      </w:r>
      <w:r w:rsidR="00D0374D" w:rsidRPr="001D053D">
        <w:t xml:space="preserve">Massachusetts </w:t>
      </w:r>
      <w:r w:rsidRPr="001D053D">
        <w:t xml:space="preserve">| </w:t>
      </w:r>
      <w:r w:rsidR="00C50080" w:rsidRPr="001D053D">
        <w:t>Automation Engineering Intern</w:t>
      </w:r>
      <w:r w:rsidR="00451972" w:rsidRPr="001D053D">
        <w:t xml:space="preserve"> |</w:t>
      </w:r>
      <w:r w:rsidR="00B36763" w:rsidRPr="001D053D">
        <w:t xml:space="preserve"> 01/2015 – 04/2015</w:t>
      </w:r>
    </w:p>
    <w:p w14:paraId="4F7A33F8" w14:textId="27D17245" w:rsidR="00D0374D" w:rsidRPr="001D053D" w:rsidRDefault="00613394" w:rsidP="00D0374D">
      <w:pPr>
        <w:pStyle w:val="ResumeSubheading"/>
      </w:pPr>
      <w:r w:rsidRPr="001D053D">
        <w:t>Vectorface</w:t>
      </w:r>
      <w:r w:rsidR="00D9779A">
        <w:t xml:space="preserve"> | </w:t>
      </w:r>
      <w:r w:rsidRPr="001D053D">
        <w:t>Ottawa</w:t>
      </w:r>
      <w:r w:rsidR="00D9779A">
        <w:t>,</w:t>
      </w:r>
      <w:r w:rsidR="00D0374D" w:rsidRPr="001D053D">
        <w:t xml:space="preserve"> O</w:t>
      </w:r>
      <w:r w:rsidRPr="001D053D">
        <w:t>ntario</w:t>
      </w:r>
      <w:r w:rsidR="00D0374D" w:rsidRPr="001D053D">
        <w:t xml:space="preserve"> | </w:t>
      </w:r>
      <w:r w:rsidRPr="001D053D">
        <w:t xml:space="preserve">PHP Developer Co-op </w:t>
      </w:r>
      <w:r w:rsidR="00D0374D" w:rsidRPr="001D053D">
        <w:t>| 05/201</w:t>
      </w:r>
      <w:r w:rsidR="00FE7092" w:rsidRPr="001D053D">
        <w:t>4</w:t>
      </w:r>
      <w:r w:rsidR="00D0374D" w:rsidRPr="001D053D">
        <w:t xml:space="preserve"> – 08/201</w:t>
      </w:r>
      <w:r w:rsidR="00FE7092" w:rsidRPr="001D053D">
        <w:t>4</w:t>
      </w:r>
    </w:p>
    <w:p w14:paraId="25332DEF" w14:textId="1F836A6F" w:rsidR="00C50080" w:rsidRPr="001D053D" w:rsidRDefault="0049579B" w:rsidP="00AD3C67">
      <w:pPr>
        <w:pStyle w:val="ResumeSubheading"/>
      </w:pPr>
      <w:r w:rsidRPr="001D053D">
        <w:t>Vitalhub</w:t>
      </w:r>
      <w:r w:rsidR="00D9779A">
        <w:t xml:space="preserve"> | </w:t>
      </w:r>
      <w:r w:rsidRPr="001D053D">
        <w:t>Toronto</w:t>
      </w:r>
      <w:r w:rsidR="00D9779A">
        <w:t xml:space="preserve">, </w:t>
      </w:r>
      <w:r w:rsidRPr="001D053D">
        <w:t>O</w:t>
      </w:r>
      <w:r w:rsidR="00613394" w:rsidRPr="001D053D">
        <w:t>ntario</w:t>
      </w:r>
      <w:r w:rsidRPr="001D053D">
        <w:t xml:space="preserve"> | </w:t>
      </w:r>
      <w:r w:rsidR="00C50080" w:rsidRPr="001D053D">
        <w:t>iOS Developer</w:t>
      </w:r>
      <w:r w:rsidR="00613394" w:rsidRPr="001D053D">
        <w:t xml:space="preserve"> Co-op</w:t>
      </w:r>
      <w:r w:rsidR="00451972" w:rsidRPr="001D053D">
        <w:t xml:space="preserve"> | </w:t>
      </w:r>
      <w:r w:rsidR="00B36763" w:rsidRPr="001D053D">
        <w:t>05/2013 – 08/2013</w:t>
      </w:r>
    </w:p>
    <w:p w14:paraId="0610C02B" w14:textId="58F4F7B7" w:rsidR="00D0374D" w:rsidRPr="001D053D" w:rsidRDefault="00D0374D" w:rsidP="00D0374D">
      <w:pPr>
        <w:pStyle w:val="ResumeSubheading"/>
      </w:pPr>
      <w:r w:rsidRPr="001D053D">
        <w:t>CoreLogic Interse</w:t>
      </w:r>
      <w:r w:rsidR="00613394" w:rsidRPr="001D053D">
        <w:t>c</w:t>
      </w:r>
      <w:r w:rsidR="00D9779A">
        <w:t>t |</w:t>
      </w:r>
      <w:r w:rsidRPr="001D053D">
        <w:t xml:space="preserve"> Toronto</w:t>
      </w:r>
      <w:r w:rsidR="00D9779A">
        <w:t>,</w:t>
      </w:r>
      <w:r w:rsidRPr="001D053D">
        <w:t xml:space="preserve"> O</w:t>
      </w:r>
      <w:r w:rsidR="00613394" w:rsidRPr="001D053D">
        <w:t>ntario</w:t>
      </w:r>
      <w:r w:rsidRPr="001D053D">
        <w:t xml:space="preserve"> | </w:t>
      </w:r>
      <w:r w:rsidR="00D9779A">
        <w:t xml:space="preserve">Application </w:t>
      </w:r>
      <w:r w:rsidR="00613394" w:rsidRPr="001D053D">
        <w:t>Develope</w:t>
      </w:r>
      <w:r w:rsidRPr="001D053D">
        <w:t>r</w:t>
      </w:r>
      <w:r w:rsidR="00613394" w:rsidRPr="001D053D">
        <w:t xml:space="preserve"> Co-op</w:t>
      </w:r>
      <w:r w:rsidRPr="001D053D">
        <w:t xml:space="preserve"> | 0</w:t>
      </w:r>
      <w:r w:rsidR="00FE7092" w:rsidRPr="001D053D">
        <w:t>9</w:t>
      </w:r>
      <w:r w:rsidRPr="001D053D">
        <w:t>/201</w:t>
      </w:r>
      <w:r w:rsidR="00FE7092" w:rsidRPr="001D053D">
        <w:t>2</w:t>
      </w:r>
      <w:r w:rsidRPr="001D053D">
        <w:t xml:space="preserve"> – </w:t>
      </w:r>
      <w:r w:rsidR="00FE7092" w:rsidRPr="001D053D">
        <w:t>12</w:t>
      </w:r>
      <w:r w:rsidRPr="001D053D">
        <w:t>/201</w:t>
      </w:r>
      <w:r w:rsidR="00FE7092" w:rsidRPr="001D053D">
        <w:t>2</w:t>
      </w:r>
    </w:p>
    <w:p w14:paraId="4BA8E15A" w14:textId="13CA0D0C" w:rsidR="00D0374D" w:rsidRPr="001D053D" w:rsidRDefault="00D0374D" w:rsidP="00D0374D">
      <w:pPr>
        <w:pStyle w:val="ResumeSubheading"/>
      </w:pPr>
      <w:r w:rsidRPr="001D053D">
        <w:t>IBM</w:t>
      </w:r>
      <w:r w:rsidR="00D9779A">
        <w:t xml:space="preserve"> | </w:t>
      </w:r>
      <w:r w:rsidRPr="001D053D">
        <w:t>Ottawa</w:t>
      </w:r>
      <w:r w:rsidR="00D9779A">
        <w:t>,</w:t>
      </w:r>
      <w:r w:rsidRPr="001D053D">
        <w:t xml:space="preserve"> O</w:t>
      </w:r>
      <w:r w:rsidR="00613394" w:rsidRPr="001D053D">
        <w:t>ntario</w:t>
      </w:r>
      <w:r w:rsidRPr="001D053D">
        <w:t xml:space="preserve"> | Software Development and Test Engineering Co-op| 01/2012 – 04/2012</w:t>
      </w:r>
    </w:p>
    <w:p w14:paraId="393248CE" w14:textId="212FFF42" w:rsidR="00D0374D" w:rsidRPr="00D9779A" w:rsidRDefault="00D0374D" w:rsidP="00D0374D">
      <w:pPr>
        <w:pStyle w:val="ResumeHeading"/>
        <w:rPr>
          <w:sz w:val="36"/>
          <w:szCs w:val="36"/>
        </w:rPr>
      </w:pPr>
      <w:r w:rsidRPr="00D9779A">
        <w:rPr>
          <w:sz w:val="36"/>
          <w:szCs w:val="36"/>
        </w:rPr>
        <w:t>Volunteer Experience</w:t>
      </w:r>
    </w:p>
    <w:p w14:paraId="72E6D4E9" w14:textId="28019AD4" w:rsidR="00D0374D" w:rsidRPr="001D053D" w:rsidRDefault="00D0374D" w:rsidP="00D0374D">
      <w:pPr>
        <w:pStyle w:val="ResumeSubheading"/>
      </w:pPr>
      <w:r w:rsidRPr="001D053D">
        <w:t xml:space="preserve">Gursevak, Brampton Ontario | </w:t>
      </w:r>
      <w:r w:rsidR="001D053D" w:rsidRPr="001D053D">
        <w:t>Project Manager</w:t>
      </w:r>
      <w:r w:rsidR="00001BF6" w:rsidRPr="001D053D">
        <w:t xml:space="preserve"> </w:t>
      </w:r>
      <w:r w:rsidRPr="001D053D">
        <w:t>| 05/2016 – 02/2023</w:t>
      </w:r>
    </w:p>
    <w:p w14:paraId="528190CE" w14:textId="49B61D35" w:rsidR="00FE7092" w:rsidRPr="001D053D" w:rsidRDefault="00FE7092" w:rsidP="00FE7092">
      <w:pPr>
        <w:pStyle w:val="ResumeBulletText"/>
      </w:pPr>
      <w:r w:rsidRPr="001D053D">
        <w:rPr>
          <w:lang w:val="en-CA"/>
        </w:rPr>
        <w:t>Co-ordinating a team of volunteers to build and maintain the charity's website and mobile app</w:t>
      </w:r>
    </w:p>
    <w:p w14:paraId="5ECF1939" w14:textId="280AEC3C" w:rsidR="00FE7092" w:rsidRPr="001D053D" w:rsidRDefault="00FE7092" w:rsidP="00FE7092">
      <w:pPr>
        <w:pStyle w:val="ResumeSubheading"/>
      </w:pPr>
      <w:r w:rsidRPr="001D053D">
        <w:rPr>
          <w:rStyle w:val="role"/>
        </w:rPr>
        <w:t>Experience Sikhi</w:t>
      </w:r>
      <w:r w:rsidRPr="001D053D">
        <w:t xml:space="preserve">, Brampton Ontario | </w:t>
      </w:r>
      <w:r w:rsidRPr="001D053D">
        <w:rPr>
          <w:rStyle w:val="role"/>
        </w:rPr>
        <w:t xml:space="preserve">Organizer </w:t>
      </w:r>
      <w:r w:rsidRPr="001D053D">
        <w:t xml:space="preserve">| </w:t>
      </w:r>
      <w:r w:rsidR="001D053D" w:rsidRPr="001D053D">
        <w:t>11</w:t>
      </w:r>
      <w:r w:rsidRPr="001D053D">
        <w:t>/20</w:t>
      </w:r>
      <w:r w:rsidR="001D053D" w:rsidRPr="001D053D">
        <w:t>13</w:t>
      </w:r>
      <w:r w:rsidRPr="001D053D">
        <w:t xml:space="preserve"> – 02/2023</w:t>
      </w:r>
    </w:p>
    <w:p w14:paraId="4A078409" w14:textId="4F0326D5" w:rsidR="00FE7092" w:rsidRPr="001D053D" w:rsidRDefault="00FE7092" w:rsidP="00FE7092">
      <w:pPr>
        <w:pStyle w:val="ResumeBulletText"/>
      </w:pPr>
      <w:r w:rsidRPr="001D053D">
        <w:rPr>
          <w:lang w:val="en-CA"/>
        </w:rPr>
        <w:t>Organize large community outreach events annually that draw up to thousands in attendance</w:t>
      </w:r>
    </w:p>
    <w:p w14:paraId="667516F0" w14:textId="69EBAAF3" w:rsidR="00FE7092" w:rsidRPr="001D053D" w:rsidRDefault="00FE7092" w:rsidP="00FE7092">
      <w:pPr>
        <w:pStyle w:val="ResumeBulletText"/>
      </w:pPr>
      <w:r w:rsidRPr="001D053D">
        <w:rPr>
          <w:lang w:val="en-CA"/>
        </w:rPr>
        <w:t>Work with community youth through organizing summer camps and local events</w:t>
      </w:r>
    </w:p>
    <w:p w14:paraId="3B01867E" w14:textId="63B4E9DA" w:rsidR="00FE7092" w:rsidRPr="001D053D" w:rsidRDefault="00FE7092" w:rsidP="00FE7092">
      <w:pPr>
        <w:pStyle w:val="ResumeSubheading"/>
      </w:pPr>
      <w:r w:rsidRPr="001D053D">
        <w:rPr>
          <w:rStyle w:val="role"/>
        </w:rPr>
        <w:t>Waterloo-Laurier Sikh Students Association</w:t>
      </w:r>
      <w:r w:rsidRPr="001D053D">
        <w:t>, Waterloo Ontario | Mobile Developer | 05/201</w:t>
      </w:r>
      <w:r w:rsidR="001D053D" w:rsidRPr="001D053D">
        <w:t>3</w:t>
      </w:r>
      <w:r w:rsidRPr="001D053D">
        <w:t xml:space="preserve"> – 0</w:t>
      </w:r>
      <w:r w:rsidR="001D053D" w:rsidRPr="001D053D">
        <w:t>4</w:t>
      </w:r>
      <w:r w:rsidRPr="001D053D">
        <w:t>/20</w:t>
      </w:r>
      <w:r w:rsidR="001D053D" w:rsidRPr="001D053D">
        <w:t>18</w:t>
      </w:r>
    </w:p>
    <w:p w14:paraId="44916917" w14:textId="7842376F" w:rsidR="00FE7092" w:rsidRPr="001D053D" w:rsidRDefault="001D053D" w:rsidP="001D053D">
      <w:pPr>
        <w:pStyle w:val="ResumeBulletText"/>
      </w:pPr>
      <w:r w:rsidRPr="001D053D">
        <w:rPr>
          <w:lang w:val="en-CA"/>
        </w:rPr>
        <w:t>Helped manage the organization's finances, marketing, and operations</w:t>
      </w:r>
    </w:p>
    <w:p w14:paraId="7896A08E" w14:textId="3FD208A1" w:rsidR="001D053D" w:rsidRPr="001D053D" w:rsidRDefault="001D053D" w:rsidP="001D053D">
      <w:pPr>
        <w:pStyle w:val="ResumeBulletText"/>
      </w:pPr>
      <w:r w:rsidRPr="001D053D">
        <w:rPr>
          <w:lang w:val="en-CA"/>
        </w:rPr>
        <w:t>Organized weekly/monthly campus events and community outreach initiatives</w:t>
      </w:r>
    </w:p>
    <w:p w14:paraId="4D07DCB2" w14:textId="4BEC9552" w:rsidR="00F87BB8" w:rsidRPr="00D9779A" w:rsidRDefault="00F87BB8" w:rsidP="00F87BB8">
      <w:pPr>
        <w:pStyle w:val="ResumeHeading"/>
        <w:rPr>
          <w:sz w:val="36"/>
          <w:szCs w:val="36"/>
        </w:rPr>
      </w:pPr>
      <w:r w:rsidRPr="00D9779A">
        <w:rPr>
          <w:sz w:val="36"/>
          <w:szCs w:val="36"/>
        </w:rPr>
        <w:t>E</w:t>
      </w:r>
      <w:r w:rsidR="009A3C85" w:rsidRPr="00D9779A">
        <w:rPr>
          <w:sz w:val="36"/>
          <w:szCs w:val="36"/>
        </w:rPr>
        <w:t>ducation</w:t>
      </w:r>
    </w:p>
    <w:p w14:paraId="787C47A5" w14:textId="5F95BC6A" w:rsidR="00F87BB8" w:rsidRPr="00D9779A" w:rsidRDefault="00F87BB8" w:rsidP="00AD3C67">
      <w:pPr>
        <w:pStyle w:val="ResumeSubheading"/>
      </w:pPr>
      <w:r w:rsidRPr="00D9779A">
        <w:t>University of Waterloo</w:t>
      </w:r>
      <w:r w:rsidR="00684733">
        <w:t xml:space="preserve"> |</w:t>
      </w:r>
      <w:r w:rsidRPr="00D9779A">
        <w:t xml:space="preserve"> Waterloo</w:t>
      </w:r>
      <w:r w:rsidR="00684733">
        <w:t>,</w:t>
      </w:r>
      <w:r w:rsidRPr="00D9779A">
        <w:t xml:space="preserve"> O</w:t>
      </w:r>
      <w:r w:rsidR="00613394" w:rsidRPr="00D9779A">
        <w:t>ntario</w:t>
      </w:r>
      <w:r w:rsidRPr="00D9779A">
        <w:t xml:space="preserve"> |</w:t>
      </w:r>
      <w:r w:rsidR="00EB2F5B" w:rsidRPr="00D9779A">
        <w:t xml:space="preserve"> Bachelor of Applied Science, Computer Engineering |</w:t>
      </w:r>
      <w:r w:rsidRPr="00D9779A">
        <w:t xml:space="preserve"> 09/2011 – 04/2018</w:t>
      </w:r>
    </w:p>
    <w:p w14:paraId="11EC65A3" w14:textId="78AFFBF9" w:rsidR="00D0374D" w:rsidRPr="00D9779A" w:rsidRDefault="00613394" w:rsidP="00613394">
      <w:pPr>
        <w:pStyle w:val="ResumeSubheading"/>
      </w:pPr>
      <w:r w:rsidRPr="00D9779A">
        <w:t>North Park Secondary School</w:t>
      </w:r>
      <w:r w:rsidR="00684733">
        <w:t xml:space="preserve"> |</w:t>
      </w:r>
      <w:r w:rsidRPr="00D9779A">
        <w:t xml:space="preserve"> Brampton</w:t>
      </w:r>
      <w:r w:rsidR="00684733">
        <w:t>,</w:t>
      </w:r>
      <w:r w:rsidRPr="00D9779A">
        <w:t xml:space="preserve"> Ontario | Ontario Secondary School Diploma | 09/2007 – 06/2011</w:t>
      </w:r>
    </w:p>
    <w:p w14:paraId="58EFDC65" w14:textId="4AE6D65A" w:rsidR="00F87BB8" w:rsidRPr="00D9779A" w:rsidRDefault="00D0374D" w:rsidP="00F87BB8">
      <w:pPr>
        <w:pStyle w:val="ResumeHeading"/>
        <w:rPr>
          <w:sz w:val="36"/>
          <w:szCs w:val="36"/>
        </w:rPr>
      </w:pPr>
      <w:r w:rsidRPr="00D9779A">
        <w:rPr>
          <w:sz w:val="36"/>
          <w:szCs w:val="36"/>
        </w:rPr>
        <w:t>Interests</w:t>
      </w:r>
    </w:p>
    <w:p w14:paraId="17A5D163" w14:textId="7D95D846" w:rsidR="00F87BB8" w:rsidRPr="00E11ECB" w:rsidRDefault="001D053D" w:rsidP="001D053D">
      <w:pPr>
        <w:pStyle w:val="ResumeBulletText"/>
        <w:numPr>
          <w:ilvl w:val="0"/>
          <w:numId w:val="0"/>
        </w:numPr>
        <w:ind w:left="218" w:hanging="218"/>
      </w:pPr>
      <w:r>
        <w:rPr>
          <w:lang w:val="en-CA"/>
        </w:rPr>
        <w:t>Weightlifting</w:t>
      </w:r>
      <w:r w:rsidRPr="001D053D">
        <w:rPr>
          <w:lang w:val="en-CA"/>
        </w:rPr>
        <w:t>, soccer, cycling, reading, cooking, meditation,</w:t>
      </w:r>
      <w:r>
        <w:rPr>
          <w:lang w:val="en-CA"/>
        </w:rPr>
        <w:t xml:space="preserve"> classical music</w:t>
      </w:r>
    </w:p>
    <w:sectPr w:rsidR="00F87BB8" w:rsidRPr="00E11ECB" w:rsidSect="00C50080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E9002"/>
    <w:lvl w:ilvl="0" w:tplc="01E0251C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5532E02E"/>
    <w:lvl w:ilvl="0" w:tplc="C0F02DD2">
      <w:start w:val="1"/>
      <w:numFmt w:val="bullet"/>
      <w:pStyle w:val="ResumeBulletTex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01817173">
    <w:abstractNumId w:val="0"/>
  </w:num>
  <w:num w:numId="2" w16cid:durableId="323971599">
    <w:abstractNumId w:val="1"/>
  </w:num>
  <w:num w:numId="3" w16cid:durableId="1401168750">
    <w:abstractNumId w:val="2"/>
  </w:num>
  <w:num w:numId="4" w16cid:durableId="1004281802">
    <w:abstractNumId w:val="3"/>
  </w:num>
  <w:num w:numId="5" w16cid:durableId="1166822694">
    <w:abstractNumId w:val="4"/>
  </w:num>
  <w:num w:numId="6" w16cid:durableId="2130590667">
    <w:abstractNumId w:val="5"/>
  </w:num>
  <w:num w:numId="7" w16cid:durableId="1621107521">
    <w:abstractNumId w:val="6"/>
  </w:num>
  <w:num w:numId="8" w16cid:durableId="1535579683">
    <w:abstractNumId w:val="7"/>
  </w:num>
  <w:num w:numId="9" w16cid:durableId="1604145950">
    <w:abstractNumId w:val="8"/>
  </w:num>
  <w:num w:numId="10" w16cid:durableId="4728422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80"/>
    <w:rsid w:val="00001BF6"/>
    <w:rsid w:val="00084B58"/>
    <w:rsid w:val="00086F09"/>
    <w:rsid w:val="000D55F8"/>
    <w:rsid w:val="000F13F1"/>
    <w:rsid w:val="001017DD"/>
    <w:rsid w:val="0010685A"/>
    <w:rsid w:val="00112AD4"/>
    <w:rsid w:val="001224C4"/>
    <w:rsid w:val="00150524"/>
    <w:rsid w:val="001C6B69"/>
    <w:rsid w:val="001D053D"/>
    <w:rsid w:val="001F00BF"/>
    <w:rsid w:val="00256014"/>
    <w:rsid w:val="00264018"/>
    <w:rsid w:val="002B12AD"/>
    <w:rsid w:val="002F6B9C"/>
    <w:rsid w:val="00307DB8"/>
    <w:rsid w:val="00320783"/>
    <w:rsid w:val="003416C5"/>
    <w:rsid w:val="0036585B"/>
    <w:rsid w:val="00382D93"/>
    <w:rsid w:val="003A477D"/>
    <w:rsid w:val="003B3D23"/>
    <w:rsid w:val="003D43BA"/>
    <w:rsid w:val="003F70D9"/>
    <w:rsid w:val="00402971"/>
    <w:rsid w:val="004418F2"/>
    <w:rsid w:val="00451972"/>
    <w:rsid w:val="0049579B"/>
    <w:rsid w:val="004A0101"/>
    <w:rsid w:val="004B5AE2"/>
    <w:rsid w:val="004F777B"/>
    <w:rsid w:val="00504611"/>
    <w:rsid w:val="005069FF"/>
    <w:rsid w:val="005532A5"/>
    <w:rsid w:val="005563C9"/>
    <w:rsid w:val="0056150C"/>
    <w:rsid w:val="005736CD"/>
    <w:rsid w:val="00582A1E"/>
    <w:rsid w:val="005B014D"/>
    <w:rsid w:val="005F4784"/>
    <w:rsid w:val="00613394"/>
    <w:rsid w:val="00626BDA"/>
    <w:rsid w:val="0062752C"/>
    <w:rsid w:val="00632502"/>
    <w:rsid w:val="00637274"/>
    <w:rsid w:val="00684733"/>
    <w:rsid w:val="00697968"/>
    <w:rsid w:val="006A60F5"/>
    <w:rsid w:val="006D1D07"/>
    <w:rsid w:val="006E7E14"/>
    <w:rsid w:val="0072479A"/>
    <w:rsid w:val="00726855"/>
    <w:rsid w:val="007B1E84"/>
    <w:rsid w:val="007C249C"/>
    <w:rsid w:val="007D09A0"/>
    <w:rsid w:val="007E3540"/>
    <w:rsid w:val="007F7C47"/>
    <w:rsid w:val="00807F50"/>
    <w:rsid w:val="008325BD"/>
    <w:rsid w:val="00836ADF"/>
    <w:rsid w:val="00836BBD"/>
    <w:rsid w:val="00867125"/>
    <w:rsid w:val="00867264"/>
    <w:rsid w:val="008B530A"/>
    <w:rsid w:val="008C125F"/>
    <w:rsid w:val="009107DD"/>
    <w:rsid w:val="00914F34"/>
    <w:rsid w:val="009410F7"/>
    <w:rsid w:val="00970CF5"/>
    <w:rsid w:val="009A3C85"/>
    <w:rsid w:val="009A7814"/>
    <w:rsid w:val="009D6012"/>
    <w:rsid w:val="00A20776"/>
    <w:rsid w:val="00A73E42"/>
    <w:rsid w:val="00AB6094"/>
    <w:rsid w:val="00AD3C67"/>
    <w:rsid w:val="00AD6C44"/>
    <w:rsid w:val="00B33491"/>
    <w:rsid w:val="00B36763"/>
    <w:rsid w:val="00B85329"/>
    <w:rsid w:val="00B91A8E"/>
    <w:rsid w:val="00BB6944"/>
    <w:rsid w:val="00C10027"/>
    <w:rsid w:val="00C3261A"/>
    <w:rsid w:val="00C50080"/>
    <w:rsid w:val="00CB741B"/>
    <w:rsid w:val="00CC15A8"/>
    <w:rsid w:val="00CC4041"/>
    <w:rsid w:val="00D0374D"/>
    <w:rsid w:val="00D074E2"/>
    <w:rsid w:val="00D75AB0"/>
    <w:rsid w:val="00D85CC8"/>
    <w:rsid w:val="00D9779A"/>
    <w:rsid w:val="00DA0E23"/>
    <w:rsid w:val="00DF5B82"/>
    <w:rsid w:val="00E11ECB"/>
    <w:rsid w:val="00E208FD"/>
    <w:rsid w:val="00E20954"/>
    <w:rsid w:val="00E3388A"/>
    <w:rsid w:val="00E408D9"/>
    <w:rsid w:val="00E46CC3"/>
    <w:rsid w:val="00E66352"/>
    <w:rsid w:val="00E9422E"/>
    <w:rsid w:val="00EB2F5B"/>
    <w:rsid w:val="00F051AC"/>
    <w:rsid w:val="00F26BAA"/>
    <w:rsid w:val="00F4253D"/>
    <w:rsid w:val="00F62A66"/>
    <w:rsid w:val="00F87BB8"/>
    <w:rsid w:val="00FE045F"/>
    <w:rsid w:val="00FE7092"/>
    <w:rsid w:val="00FF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29BD"/>
  <w15:chartTrackingRefBased/>
  <w15:docId w15:val="{13F10311-BD01-4648-B91E-C43374B9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p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0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8D9"/>
    <w:pPr>
      <w:keepNext/>
      <w:keepLines/>
      <w:spacing w:before="140" w:after="100"/>
      <w:outlineLvl w:val="1"/>
    </w:pPr>
    <w:rPr>
      <w:rFonts w:ascii="Calibri" w:eastAsiaTheme="majorEastAsia" w:hAnsi="Calibri" w:cs="Calibri"/>
      <w:b/>
      <w:bCs/>
      <w:color w:val="000000" w:themeColor="text1"/>
      <w:sz w:val="22"/>
      <w:u w:color="000000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7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008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080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5008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50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08D9"/>
    <w:rPr>
      <w:rFonts w:ascii="Calibri" w:eastAsiaTheme="majorEastAsia" w:hAnsi="Calibri" w:cs="Calibri"/>
      <w:b/>
      <w:bCs/>
      <w:color w:val="000000" w:themeColor="text1"/>
      <w:sz w:val="22"/>
      <w:u w:color="000000"/>
      <w:lang w:val="en-US" w:bidi="ar-SA"/>
    </w:rPr>
  </w:style>
  <w:style w:type="paragraph" w:customStyle="1" w:styleId="ResumeTitle">
    <w:name w:val="ResumeTitle"/>
    <w:basedOn w:val="Title"/>
    <w:qFormat/>
    <w:rsid w:val="00AD3C67"/>
    <w:pPr>
      <w:jc w:val="center"/>
    </w:pPr>
    <w:rPr>
      <w:rFonts w:asciiTheme="minorHAnsi" w:hAnsiTheme="minorHAnsi"/>
      <w:color w:val="000000" w:themeColor="text1"/>
      <w:sz w:val="44"/>
      <w:lang w:val="en-US" w:bidi="ar-SA"/>
    </w:rPr>
  </w:style>
  <w:style w:type="paragraph" w:customStyle="1" w:styleId="ResumeSubtitle">
    <w:name w:val="ResumeSubtitle"/>
    <w:basedOn w:val="Subtitle"/>
    <w:qFormat/>
    <w:rsid w:val="00AD3C67"/>
    <w:pPr>
      <w:jc w:val="center"/>
    </w:pPr>
    <w:rPr>
      <w:color w:val="000000" w:themeColor="text1"/>
      <w:sz w:val="20"/>
      <w:lang w:val="en-US" w:bidi="ar-SA"/>
    </w:rPr>
  </w:style>
  <w:style w:type="paragraph" w:customStyle="1" w:styleId="ResumeHeading">
    <w:name w:val="ResumeHeading"/>
    <w:basedOn w:val="Heading1"/>
    <w:qFormat/>
    <w:rsid w:val="00626BDA"/>
    <w:pPr>
      <w:spacing w:before="120" w:after="60"/>
    </w:pPr>
    <w:rPr>
      <w:rFonts w:ascii="Calibri" w:hAnsi="Calibri" w:cs="Calibri"/>
      <w:color w:val="000000" w:themeColor="text1"/>
      <w:u w:color="000000"/>
      <w:lang w:val="en-US" w:bidi="ar-SA"/>
    </w:rPr>
  </w:style>
  <w:style w:type="paragraph" w:customStyle="1" w:styleId="ResumeSubheading">
    <w:name w:val="ResumeSubheading"/>
    <w:basedOn w:val="Heading2"/>
    <w:qFormat/>
    <w:rsid w:val="005736CD"/>
    <w:pPr>
      <w:spacing w:before="120"/>
    </w:pPr>
    <w:rPr>
      <w:b w:val="0"/>
      <w:bCs w:val="0"/>
    </w:rPr>
  </w:style>
  <w:style w:type="paragraph" w:customStyle="1" w:styleId="ResumeSubheading2">
    <w:name w:val="ResumeSubheading2"/>
    <w:basedOn w:val="ResumeSubheading"/>
    <w:qFormat/>
    <w:rsid w:val="00867264"/>
    <w:rPr>
      <w:sz w:val="23"/>
    </w:rPr>
  </w:style>
  <w:style w:type="paragraph" w:customStyle="1" w:styleId="ResumeBulletText">
    <w:name w:val="ResumeBulletText"/>
    <w:basedOn w:val="Normal"/>
    <w:qFormat/>
    <w:rsid w:val="00E408D9"/>
    <w:pPr>
      <w:numPr>
        <w:numId w:val="4"/>
      </w:numPr>
      <w:tabs>
        <w:tab w:val="left" w:pos="20"/>
        <w:tab w:val="left" w:pos="218"/>
      </w:tabs>
      <w:autoSpaceDE w:val="0"/>
      <w:autoSpaceDN w:val="0"/>
      <w:adjustRightInd w:val="0"/>
      <w:spacing w:after="40"/>
      <w:ind w:left="218" w:hanging="219"/>
    </w:pPr>
    <w:rPr>
      <w:rFonts w:ascii="Calibri" w:hAnsi="Calibri" w:cs="Calibri"/>
      <w:color w:val="000000"/>
      <w:kern w:val="1"/>
      <w:sz w:val="20"/>
      <w:szCs w:val="20"/>
      <w:u w:color="000000"/>
      <w:lang w:val="en-US" w:bidi="ar-SA"/>
    </w:rPr>
  </w:style>
  <w:style w:type="paragraph" w:customStyle="1" w:styleId="ResumeNormalText">
    <w:name w:val="ResumeNormalText"/>
    <w:basedOn w:val="Normal"/>
    <w:qFormat/>
    <w:rsid w:val="00E408D9"/>
    <w:pPr>
      <w:autoSpaceDE w:val="0"/>
      <w:autoSpaceDN w:val="0"/>
      <w:adjustRightInd w:val="0"/>
      <w:spacing w:after="40"/>
    </w:pPr>
    <w:rPr>
      <w:rFonts w:ascii="Calibri" w:hAnsi="Calibri" w:cs="Calibri"/>
      <w:color w:val="000000"/>
      <w:kern w:val="1"/>
      <w:sz w:val="20"/>
      <w:szCs w:val="20"/>
      <w:u w:color="000000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582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401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74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role">
    <w:name w:val="role"/>
    <w:basedOn w:val="DefaultParagraphFont"/>
    <w:rsid w:val="00FE7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Irvan Gill</dc:creator>
  <cp:keywords/>
  <dc:description/>
  <cp:lastModifiedBy>Irvanjit Gill</cp:lastModifiedBy>
  <cp:revision>25</cp:revision>
  <cp:lastPrinted>2023-11-02T23:07:00Z</cp:lastPrinted>
  <dcterms:created xsi:type="dcterms:W3CDTF">2021-10-23T04:24:00Z</dcterms:created>
  <dcterms:modified xsi:type="dcterms:W3CDTF">2023-11-05T02:30:00Z</dcterms:modified>
</cp:coreProperties>
</file>